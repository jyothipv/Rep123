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09BA3" w14:textId="21806BD5" w:rsidR="005B7D63" w:rsidRDefault="00A22D4B" w:rsidP="009855AF">
      <w:pPr>
        <w:spacing w:line="240" w:lineRule="atLeast"/>
        <w:jc w:val="both"/>
        <w:rPr>
          <w:sz w:val="24"/>
          <w:szCs w:val="24"/>
        </w:rPr>
      </w:pPr>
      <w:r>
        <w:rPr>
          <w:rFonts w:ascii="Verdana" w:hAnsi="Verdana" w:cs="Verdana"/>
          <w:sz w:val="22"/>
          <w:lang w:val="en-MY"/>
        </w:rPr>
        <w:t>N</w:t>
      </w:r>
      <w:proofErr w:type="spellStart"/>
      <w:r>
        <w:rPr>
          <w:sz w:val="24"/>
          <w:szCs w:val="24"/>
        </w:rPr>
        <w:t>ame</w:t>
      </w:r>
      <w:proofErr w:type="spellEnd"/>
      <w:r>
        <w:rPr>
          <w:sz w:val="24"/>
          <w:szCs w:val="24"/>
        </w:rPr>
        <w:t>:</w:t>
      </w:r>
      <w:r w:rsidR="005B7D63">
        <w:rPr>
          <w:sz w:val="24"/>
          <w:szCs w:val="24"/>
        </w:rPr>
        <w:t xml:space="preserve"> </w:t>
      </w:r>
      <w:r w:rsidR="009855AF">
        <w:rPr>
          <w:sz w:val="24"/>
          <w:szCs w:val="24"/>
        </w:rPr>
        <w:t xml:space="preserve">   </w:t>
      </w:r>
      <w:r>
        <w:rPr>
          <w:sz w:val="24"/>
          <w:szCs w:val="24"/>
        </w:rPr>
        <w:t>Venkata Jyothi</w:t>
      </w:r>
      <w:r w:rsidR="005B7D63">
        <w:rPr>
          <w:sz w:val="24"/>
          <w:szCs w:val="24"/>
        </w:rPr>
        <w:t xml:space="preserve"> </w:t>
      </w:r>
      <w:proofErr w:type="spellStart"/>
      <w:r w:rsidR="005B7D63">
        <w:rPr>
          <w:sz w:val="24"/>
          <w:szCs w:val="24"/>
        </w:rPr>
        <w:t>Pendyala</w:t>
      </w:r>
      <w:proofErr w:type="spellEnd"/>
    </w:p>
    <w:p w14:paraId="09BFC1E4" w14:textId="056CB1D6" w:rsidR="005B7D63" w:rsidRDefault="005B7D63" w:rsidP="009855AF">
      <w:pPr>
        <w:spacing w:line="240" w:lineRule="atLeast"/>
        <w:jc w:val="both"/>
        <w:rPr>
          <w:sz w:val="24"/>
          <w:szCs w:val="24"/>
        </w:rPr>
      </w:pPr>
      <w:r>
        <w:rPr>
          <w:sz w:val="24"/>
          <w:szCs w:val="24"/>
        </w:rPr>
        <w:t>Email:</w:t>
      </w:r>
      <w:r w:rsidR="009855AF">
        <w:rPr>
          <w:sz w:val="24"/>
          <w:szCs w:val="24"/>
        </w:rPr>
        <w:t xml:space="preserve">    </w:t>
      </w:r>
      <w:r>
        <w:rPr>
          <w:sz w:val="24"/>
          <w:szCs w:val="24"/>
        </w:rPr>
        <w:t>venkatajyothi.pendyala@gmail.com</w:t>
      </w:r>
    </w:p>
    <w:p w14:paraId="1C7DFD1B" w14:textId="7B8D146E" w:rsidR="005B7D63" w:rsidRDefault="00A22D4B" w:rsidP="009855AF">
      <w:pPr>
        <w:spacing w:line="240" w:lineRule="atLeast"/>
        <w:jc w:val="both"/>
      </w:pPr>
      <w:r>
        <w:rPr>
          <w:sz w:val="24"/>
          <w:szCs w:val="24"/>
        </w:rPr>
        <w:t>Mobile:</w:t>
      </w:r>
      <w:r w:rsidR="005B7D63">
        <w:rPr>
          <w:sz w:val="24"/>
          <w:szCs w:val="24"/>
        </w:rPr>
        <w:t xml:space="preserve">  </w:t>
      </w:r>
      <w:r w:rsidR="0040190A">
        <w:rPr>
          <w:sz w:val="24"/>
          <w:szCs w:val="24"/>
        </w:rPr>
        <w:t>+60-182650082</w:t>
      </w:r>
      <w:r w:rsidR="005B7D63">
        <w:rPr>
          <w:sz w:val="24"/>
          <w:szCs w:val="24"/>
        </w:rPr>
        <w:t>.</w:t>
      </w:r>
    </w:p>
    <w:p w14:paraId="2863ADE8" w14:textId="45E76001" w:rsidR="005B7D63" w:rsidRDefault="005B7D63" w:rsidP="005B7D63">
      <w:pPr>
        <w:spacing w:line="240" w:lineRule="atLeast"/>
        <w:rPr>
          <w:rFonts w:ascii="Verdana" w:hAnsi="Verdana" w:cs="Verdana"/>
          <w:color w:val="000000"/>
          <w:sz w:val="22"/>
          <w:lang w:val="en-MY"/>
        </w:rPr>
      </w:pPr>
      <w:r>
        <w:rPr>
          <w:noProof/>
        </w:rPr>
        <mc:AlternateContent>
          <mc:Choice Requires="wps">
            <w:drawing>
              <wp:anchor distT="0" distB="0" distL="114300" distR="114300" simplePos="0" relativeHeight="251667456" behindDoc="0" locked="0" layoutInCell="1" allowOverlap="1" wp14:anchorId="6C8CBFA7" wp14:editId="741F62C5">
                <wp:simplePos x="0" y="0"/>
                <wp:positionH relativeFrom="column">
                  <wp:posOffset>9525</wp:posOffset>
                </wp:positionH>
                <wp:positionV relativeFrom="paragraph">
                  <wp:posOffset>108585</wp:posOffset>
                </wp:positionV>
                <wp:extent cx="6272530" cy="635"/>
                <wp:effectExtent l="32385" t="34290" r="29210" b="317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2530" cy="635"/>
                        </a:xfrm>
                        <a:prstGeom prst="line">
                          <a:avLst/>
                        </a:prstGeom>
                        <a:noFill/>
                        <a:ln w="572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30B00F"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5pt" to="494.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" strokeweight="1.59mm">
                <v:stroke joinstyle="miter" endcap="square"/>
              </v:line>
            </w:pict>
          </mc:Fallback>
        </mc:AlternateContent>
      </w:r>
    </w:p>
    <w:p w14:paraId="11C7F693" w14:textId="411B8D64" w:rsidR="005B7D63" w:rsidRDefault="005B7D63" w:rsidP="005B7D63">
      <w:pPr>
        <w:jc w:val="both"/>
        <w:rPr>
          <w:rFonts w:ascii="Verdana" w:hAnsi="Verdana" w:cs="Verdana"/>
          <w:sz w:val="18"/>
          <w:lang w:val="en-MY"/>
        </w:rPr>
      </w:pPr>
      <w:r>
        <w:rPr>
          <w:noProof/>
        </w:rPr>
        <mc:AlternateContent>
          <mc:Choice Requires="wps">
            <w:drawing>
              <wp:anchor distT="0" distB="0" distL="114935" distR="114935" simplePos="0" relativeHeight="251663360" behindDoc="0" locked="0" layoutInCell="1" allowOverlap="1" wp14:anchorId="7B5BDE7E" wp14:editId="3274ACF2">
                <wp:simplePos x="0" y="0"/>
                <wp:positionH relativeFrom="column">
                  <wp:posOffset>28575</wp:posOffset>
                </wp:positionH>
                <wp:positionV relativeFrom="paragraph">
                  <wp:posOffset>55245</wp:posOffset>
                </wp:positionV>
                <wp:extent cx="2168525" cy="203835"/>
                <wp:effectExtent l="3810" t="3810" r="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20383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0E2B4" w14:textId="77777777" w:rsidR="005B7D63" w:rsidRDefault="005B7D63" w:rsidP="005B7D63">
                            <w:pPr>
                              <w:ind w:firstLine="90"/>
                            </w:pPr>
                            <w:r>
                              <w:rPr>
                                <w:b/>
                                <w:color w:val="FFFFFF"/>
                                <w:sz w:val="28"/>
                                <w:szCs w:val="28"/>
                              </w:rPr>
                              <w:t>Professional Summary</w:t>
                            </w:r>
                          </w:p>
                          <w:p w14:paraId="07C5E0CC" w14:textId="77777777" w:rsidR="005B7D63" w:rsidRDefault="005B7D63" w:rsidP="005B7D6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5BDE7E" id="_x0000_t202" coordsize="21600,21600" o:spt="202" path="m,l,21600r21600,l21600,xe">
                <v:stroke joinstyle="miter"/>
                <v:path gradientshapeok="t" o:connecttype="rect"/>
              </v:shapetype>
              <v:shape id="Text Box 8" o:spid="_x0000_s1026" type="#_x0000_t202" style="position:absolute;left:0;text-align:left;margin-left:2.25pt;margin-top:4.35pt;width:170.75pt;height:16.0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" fillcolor="gray" stroked="f">
                <v:textbox inset="0,0,0,0">
                  <w:txbxContent>
                    <w:p w14:paraId="49C0E2B4" w14:textId="77777777" w:rsidR="005B7D63" w:rsidRDefault="005B7D63" w:rsidP="005B7D63">
                      <w:pPr>
                        <w:ind w:firstLine="90"/>
                      </w:pPr>
                      <w:r>
                        <w:rPr>
                          <w:b/>
                          <w:color w:val="FFFFFF"/>
                          <w:sz w:val="28"/>
                          <w:szCs w:val="28"/>
                        </w:rPr>
                        <w:t>Professional Summary</w:t>
                      </w:r>
                    </w:p>
                    <w:p w14:paraId="07C5E0CC" w14:textId="77777777" w:rsidR="005B7D63" w:rsidRDefault="005B7D63" w:rsidP="005B7D63"/>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E738C40" wp14:editId="7AA017FB">
                <wp:simplePos x="0" y="0"/>
                <wp:positionH relativeFrom="column">
                  <wp:posOffset>28575</wp:posOffset>
                </wp:positionH>
                <wp:positionV relativeFrom="paragraph">
                  <wp:posOffset>55245</wp:posOffset>
                </wp:positionV>
                <wp:extent cx="6286500" cy="0"/>
                <wp:effectExtent l="13335" t="13335" r="5715"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ADC1AF"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35pt" to="497.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" strokeweight=".26mm">
                <v:stroke joinstyle="miter" endcap="square"/>
              </v:line>
            </w:pict>
          </mc:Fallback>
        </mc:AlternateContent>
      </w:r>
    </w:p>
    <w:p w14:paraId="3F4B12F6" w14:textId="77777777" w:rsidR="005B7D63" w:rsidRDefault="005B7D63" w:rsidP="005B7D63">
      <w:pPr>
        <w:pStyle w:val="ListBullet2"/>
        <w:numPr>
          <w:ilvl w:val="0"/>
          <w:numId w:val="0"/>
        </w:numPr>
        <w:tabs>
          <w:tab w:val="left" w:pos="1080"/>
        </w:tabs>
        <w:ind w:left="1080" w:hanging="360"/>
        <w:rPr>
          <w:rFonts w:ascii="Times New Roman" w:hAnsi="Times New Roman" w:cs="Times New Roman"/>
          <w:sz w:val="24"/>
          <w:szCs w:val="24"/>
        </w:rPr>
      </w:pPr>
    </w:p>
    <w:p w14:paraId="3E232BA1" w14:textId="6B0ACF84" w:rsidR="005B7D63" w:rsidRPr="004E2277" w:rsidRDefault="009E68FB" w:rsidP="004E2277">
      <w:pPr>
        <w:numPr>
          <w:ilvl w:val="0"/>
          <w:numId w:val="15"/>
        </w:numPr>
        <w:tabs>
          <w:tab w:val="left" w:pos="720"/>
          <w:tab w:val="left" w:pos="1080"/>
        </w:tabs>
        <w:rPr>
          <w:rFonts w:eastAsia="Batang"/>
          <w:sz w:val="24"/>
          <w:szCs w:val="24"/>
        </w:rPr>
      </w:pPr>
      <w:r>
        <w:rPr>
          <w:sz w:val="24"/>
          <w:szCs w:val="24"/>
        </w:rPr>
        <w:t xml:space="preserve">Having </w:t>
      </w:r>
      <w:r w:rsidR="005B7D63" w:rsidRPr="004E2277">
        <w:rPr>
          <w:sz w:val="24"/>
          <w:szCs w:val="24"/>
        </w:rPr>
        <w:t>5</w:t>
      </w:r>
      <w:r>
        <w:rPr>
          <w:sz w:val="24"/>
          <w:szCs w:val="24"/>
        </w:rPr>
        <w:t>+</w:t>
      </w:r>
      <w:r w:rsidR="005B7D63" w:rsidRPr="004E2277">
        <w:rPr>
          <w:sz w:val="24"/>
          <w:szCs w:val="24"/>
        </w:rPr>
        <w:t xml:space="preserve"> </w:t>
      </w:r>
      <w:r w:rsidR="004E2277" w:rsidRPr="004E2277">
        <w:rPr>
          <w:sz w:val="24"/>
          <w:szCs w:val="24"/>
        </w:rPr>
        <w:t xml:space="preserve">years’ experience in </w:t>
      </w:r>
      <w:r w:rsidR="004E2277" w:rsidRPr="004E2277">
        <w:rPr>
          <w:b/>
          <w:sz w:val="24"/>
          <w:szCs w:val="24"/>
        </w:rPr>
        <w:t>Software Testing</w:t>
      </w:r>
      <w:r w:rsidR="006B72CB">
        <w:rPr>
          <w:b/>
          <w:sz w:val="24"/>
          <w:szCs w:val="24"/>
        </w:rPr>
        <w:t xml:space="preserve"> (</w:t>
      </w:r>
      <w:r w:rsidR="004D6983">
        <w:rPr>
          <w:b/>
          <w:sz w:val="24"/>
          <w:szCs w:val="24"/>
        </w:rPr>
        <w:t>F</w:t>
      </w:r>
      <w:r w:rsidR="006B72CB">
        <w:rPr>
          <w:b/>
          <w:sz w:val="24"/>
          <w:szCs w:val="24"/>
        </w:rPr>
        <w:t xml:space="preserve">unctional </w:t>
      </w:r>
      <w:r w:rsidR="006A2BA5">
        <w:rPr>
          <w:b/>
          <w:sz w:val="24"/>
          <w:szCs w:val="24"/>
        </w:rPr>
        <w:t xml:space="preserve">and </w:t>
      </w:r>
      <w:r w:rsidR="006B72CB">
        <w:rPr>
          <w:b/>
          <w:sz w:val="24"/>
          <w:szCs w:val="24"/>
        </w:rPr>
        <w:t>Automation</w:t>
      </w:r>
      <w:r w:rsidR="006A2BA5">
        <w:rPr>
          <w:b/>
          <w:sz w:val="24"/>
          <w:szCs w:val="24"/>
        </w:rPr>
        <w:t xml:space="preserve"> testing</w:t>
      </w:r>
      <w:r w:rsidR="00E55F29">
        <w:rPr>
          <w:b/>
          <w:sz w:val="24"/>
          <w:szCs w:val="24"/>
        </w:rPr>
        <w:t xml:space="preserve"> - </w:t>
      </w:r>
      <w:r w:rsidR="006A2BA5">
        <w:rPr>
          <w:b/>
          <w:sz w:val="24"/>
          <w:szCs w:val="24"/>
        </w:rPr>
        <w:t>Selenium</w:t>
      </w:r>
      <w:r w:rsidR="006B72CB">
        <w:rPr>
          <w:b/>
          <w:sz w:val="24"/>
          <w:szCs w:val="24"/>
        </w:rPr>
        <w:t>).</w:t>
      </w:r>
      <w:r w:rsidR="004E2277" w:rsidRPr="004E2277">
        <w:rPr>
          <w:b/>
          <w:sz w:val="24"/>
          <w:szCs w:val="24"/>
        </w:rPr>
        <w:t xml:space="preserve"> </w:t>
      </w:r>
    </w:p>
    <w:p w14:paraId="1E9EA237" w14:textId="731C0A1F" w:rsidR="004E2914" w:rsidRDefault="00D912EB" w:rsidP="004E2277">
      <w:pPr>
        <w:pStyle w:val="ListBullet2"/>
        <w:numPr>
          <w:ilvl w:val="0"/>
          <w:numId w:val="15"/>
        </w:numPr>
        <w:rPr>
          <w:rFonts w:ascii="Times New Roman" w:hAnsi="Times New Roman" w:cs="Times New Roman"/>
          <w:b/>
          <w:sz w:val="24"/>
          <w:szCs w:val="24"/>
        </w:rPr>
      </w:pPr>
      <w:r>
        <w:rPr>
          <w:rFonts w:ascii="Times New Roman" w:hAnsi="Times New Roman" w:cs="Times New Roman"/>
          <w:sz w:val="24"/>
          <w:szCs w:val="24"/>
        </w:rPr>
        <w:t>Good experience</w:t>
      </w:r>
      <w:r w:rsidR="004E2277" w:rsidRPr="004E2277">
        <w:rPr>
          <w:rFonts w:ascii="Times New Roman" w:hAnsi="Times New Roman" w:cs="Times New Roman"/>
          <w:sz w:val="24"/>
          <w:szCs w:val="24"/>
        </w:rPr>
        <w:t xml:space="preserve"> in Automation testing </w:t>
      </w:r>
      <w:r>
        <w:rPr>
          <w:rFonts w:ascii="Times New Roman" w:hAnsi="Times New Roman" w:cs="Times New Roman"/>
          <w:sz w:val="24"/>
          <w:szCs w:val="24"/>
        </w:rPr>
        <w:t xml:space="preserve">using </w:t>
      </w:r>
      <w:r w:rsidR="004E2277" w:rsidRPr="004E2277">
        <w:rPr>
          <w:rFonts w:ascii="Times New Roman" w:hAnsi="Times New Roman" w:cs="Times New Roman"/>
          <w:b/>
          <w:sz w:val="24"/>
          <w:szCs w:val="24"/>
        </w:rPr>
        <w:t>Selenium</w:t>
      </w:r>
      <w:r w:rsidR="004E2277" w:rsidRPr="004E2277">
        <w:rPr>
          <w:rFonts w:ascii="Times New Roman" w:hAnsi="Times New Roman" w:cs="Times New Roman"/>
          <w:sz w:val="24"/>
          <w:szCs w:val="24"/>
        </w:rPr>
        <w:t xml:space="preserve"> </w:t>
      </w:r>
      <w:r w:rsidR="004E2277" w:rsidRPr="004E2277">
        <w:rPr>
          <w:rFonts w:ascii="Times New Roman" w:hAnsi="Times New Roman" w:cs="Times New Roman"/>
          <w:b/>
          <w:sz w:val="24"/>
          <w:szCs w:val="24"/>
        </w:rPr>
        <w:t>Web Driver</w:t>
      </w:r>
      <w:r w:rsidR="00145089">
        <w:rPr>
          <w:rFonts w:ascii="Times New Roman" w:hAnsi="Times New Roman" w:cs="Times New Roman"/>
          <w:b/>
          <w:sz w:val="24"/>
          <w:szCs w:val="24"/>
        </w:rPr>
        <w:t xml:space="preserve"> with </w:t>
      </w:r>
      <w:r w:rsidR="004E2277" w:rsidRPr="004E2277">
        <w:rPr>
          <w:rFonts w:ascii="Times New Roman" w:hAnsi="Times New Roman" w:cs="Times New Roman"/>
          <w:b/>
          <w:sz w:val="24"/>
          <w:szCs w:val="24"/>
        </w:rPr>
        <w:t>JAVA</w:t>
      </w:r>
      <w:r w:rsidR="004E2914">
        <w:rPr>
          <w:rFonts w:ascii="Times New Roman" w:hAnsi="Times New Roman" w:cs="Times New Roman"/>
          <w:b/>
          <w:sz w:val="24"/>
          <w:szCs w:val="24"/>
        </w:rPr>
        <w:t>.</w:t>
      </w:r>
    </w:p>
    <w:p w14:paraId="22986E34" w14:textId="0E789BF6" w:rsidR="00591773" w:rsidRPr="003661CD" w:rsidRDefault="00591773" w:rsidP="00591773">
      <w:pPr>
        <w:pStyle w:val="ListBullet2"/>
        <w:numPr>
          <w:ilvl w:val="0"/>
          <w:numId w:val="15"/>
        </w:numPr>
        <w:rPr>
          <w:rFonts w:ascii="Times New Roman" w:hAnsi="Times New Roman" w:cs="Times New Roman"/>
          <w:b/>
          <w:sz w:val="24"/>
          <w:szCs w:val="24"/>
        </w:rPr>
      </w:pPr>
      <w:r>
        <w:rPr>
          <w:rFonts w:ascii="Times New Roman" w:hAnsi="Times New Roman" w:cs="Times New Roman"/>
          <w:sz w:val="24"/>
          <w:szCs w:val="24"/>
        </w:rPr>
        <w:t xml:space="preserve">Good experience </w:t>
      </w:r>
      <w:r w:rsidR="004E2914" w:rsidRPr="004E2914">
        <w:rPr>
          <w:rFonts w:ascii="Times New Roman" w:hAnsi="Times New Roman" w:cs="Times New Roman"/>
          <w:sz w:val="24"/>
          <w:szCs w:val="24"/>
        </w:rPr>
        <w:t xml:space="preserve">in </w:t>
      </w:r>
      <w:r>
        <w:rPr>
          <w:rFonts w:ascii="Times New Roman" w:hAnsi="Times New Roman" w:cs="Times New Roman"/>
          <w:sz w:val="24"/>
          <w:szCs w:val="24"/>
        </w:rPr>
        <w:t xml:space="preserve">developing Web driver scripts </w:t>
      </w:r>
      <w:r w:rsidR="004E2914" w:rsidRPr="004E2914">
        <w:rPr>
          <w:rFonts w:ascii="Times New Roman" w:hAnsi="Times New Roman" w:cs="Times New Roman"/>
          <w:sz w:val="24"/>
          <w:szCs w:val="24"/>
        </w:rPr>
        <w:t xml:space="preserve">using </w:t>
      </w:r>
      <w:r w:rsidR="007142B5">
        <w:rPr>
          <w:rFonts w:ascii="Times New Roman" w:hAnsi="Times New Roman" w:cs="Times New Roman"/>
          <w:sz w:val="24"/>
          <w:szCs w:val="24"/>
        </w:rPr>
        <w:t>J</w:t>
      </w:r>
      <w:r w:rsidR="007142B5" w:rsidRPr="004E2914">
        <w:rPr>
          <w:rFonts w:ascii="Times New Roman" w:hAnsi="Times New Roman" w:cs="Times New Roman"/>
          <w:sz w:val="24"/>
          <w:szCs w:val="24"/>
        </w:rPr>
        <w:t>u</w:t>
      </w:r>
      <w:r w:rsidR="004E2914" w:rsidRPr="004E2914">
        <w:rPr>
          <w:rFonts w:ascii="Times New Roman" w:hAnsi="Times New Roman" w:cs="Times New Roman"/>
          <w:sz w:val="24"/>
          <w:szCs w:val="24"/>
        </w:rPr>
        <w:t>nit</w:t>
      </w:r>
      <w:r w:rsidR="007142B5">
        <w:rPr>
          <w:rFonts w:ascii="Times New Roman" w:hAnsi="Times New Roman" w:cs="Times New Roman"/>
          <w:sz w:val="24"/>
          <w:szCs w:val="24"/>
        </w:rPr>
        <w:t xml:space="preserve"> and </w:t>
      </w:r>
      <w:r w:rsidR="0094713C">
        <w:rPr>
          <w:rFonts w:ascii="Times New Roman" w:hAnsi="Times New Roman" w:cs="Times New Roman"/>
          <w:sz w:val="24"/>
          <w:szCs w:val="24"/>
        </w:rPr>
        <w:t>TestnG (</w:t>
      </w:r>
      <w:r w:rsidR="007142B5">
        <w:rPr>
          <w:rFonts w:ascii="Times New Roman" w:hAnsi="Times New Roman" w:cs="Times New Roman"/>
          <w:sz w:val="24"/>
          <w:szCs w:val="24"/>
        </w:rPr>
        <w:t>Unit</w:t>
      </w:r>
      <w:r w:rsidR="004E2914" w:rsidRPr="004E2914">
        <w:rPr>
          <w:rFonts w:ascii="Times New Roman" w:hAnsi="Times New Roman" w:cs="Times New Roman"/>
          <w:sz w:val="24"/>
          <w:szCs w:val="24"/>
        </w:rPr>
        <w:t xml:space="preserve"> Testing frameworks</w:t>
      </w:r>
      <w:r w:rsidR="007142B5">
        <w:rPr>
          <w:rFonts w:ascii="Times New Roman" w:hAnsi="Times New Roman" w:cs="Times New Roman"/>
          <w:sz w:val="24"/>
          <w:szCs w:val="24"/>
        </w:rPr>
        <w:t>)</w:t>
      </w:r>
      <w:r w:rsidR="004E2277" w:rsidRPr="004E2914">
        <w:rPr>
          <w:rFonts w:ascii="Times New Roman" w:hAnsi="Times New Roman" w:cs="Times New Roman"/>
          <w:sz w:val="24"/>
          <w:szCs w:val="24"/>
        </w:rPr>
        <w:t>.</w:t>
      </w:r>
    </w:p>
    <w:p w14:paraId="14DA9EC3" w14:textId="4D58B0A5" w:rsidR="003661CD" w:rsidRDefault="003661CD" w:rsidP="00591773">
      <w:pPr>
        <w:pStyle w:val="ListBullet2"/>
        <w:numPr>
          <w:ilvl w:val="0"/>
          <w:numId w:val="15"/>
        </w:numPr>
        <w:rPr>
          <w:rFonts w:ascii="Times New Roman" w:hAnsi="Times New Roman" w:cs="Times New Roman"/>
          <w:sz w:val="24"/>
          <w:szCs w:val="24"/>
        </w:rPr>
      </w:pPr>
      <w:r w:rsidRPr="003661CD">
        <w:rPr>
          <w:rFonts w:ascii="Times New Roman" w:hAnsi="Times New Roman" w:cs="Times New Roman"/>
          <w:sz w:val="24"/>
          <w:szCs w:val="24"/>
        </w:rPr>
        <w:t>Expertise in developing</w:t>
      </w:r>
      <w:r>
        <w:rPr>
          <w:rFonts w:ascii="Times New Roman" w:hAnsi="Times New Roman" w:cs="Times New Roman"/>
          <w:sz w:val="24"/>
          <w:szCs w:val="24"/>
        </w:rPr>
        <w:t xml:space="preserve"> and customizing Hybrid frameworks based on client requirements.</w:t>
      </w:r>
    </w:p>
    <w:p w14:paraId="10FBB868" w14:textId="77777777" w:rsidR="0008402A" w:rsidRPr="000B78EA" w:rsidRDefault="0008402A" w:rsidP="0008402A">
      <w:pPr>
        <w:pStyle w:val="ListBullet2"/>
        <w:numPr>
          <w:ilvl w:val="0"/>
          <w:numId w:val="15"/>
        </w:numPr>
        <w:rPr>
          <w:rFonts w:ascii="Times New Roman" w:hAnsi="Times New Roman" w:cs="Times New Roman"/>
          <w:b/>
          <w:sz w:val="24"/>
          <w:szCs w:val="24"/>
        </w:rPr>
      </w:pPr>
      <w:r>
        <w:rPr>
          <w:rFonts w:ascii="Times New Roman" w:hAnsi="Times New Roman" w:cs="Times New Roman"/>
          <w:sz w:val="24"/>
          <w:szCs w:val="24"/>
        </w:rPr>
        <w:t xml:space="preserve">Good experience in developing </w:t>
      </w:r>
      <w:r w:rsidRPr="004E2277">
        <w:rPr>
          <w:rFonts w:ascii="Times New Roman" w:hAnsi="Times New Roman" w:cs="Times New Roman"/>
          <w:sz w:val="24"/>
          <w:szCs w:val="24"/>
        </w:rPr>
        <w:t xml:space="preserve">automation frameworks </w:t>
      </w:r>
      <w:r>
        <w:rPr>
          <w:rFonts w:ascii="Times New Roman" w:hAnsi="Times New Roman" w:cs="Times New Roman"/>
          <w:sz w:val="24"/>
          <w:szCs w:val="24"/>
        </w:rPr>
        <w:t>using TDD, BDD and ATDD approaches.</w:t>
      </w:r>
    </w:p>
    <w:p w14:paraId="1E7E17A8" w14:textId="625BB177" w:rsidR="001E1F05" w:rsidRPr="002760D8" w:rsidRDefault="0008402A" w:rsidP="001E1F05">
      <w:pPr>
        <w:pStyle w:val="ListBullet2"/>
        <w:numPr>
          <w:ilvl w:val="0"/>
          <w:numId w:val="15"/>
        </w:numPr>
        <w:rPr>
          <w:rFonts w:ascii="Times New Roman" w:hAnsi="Times New Roman" w:cs="Times New Roman"/>
          <w:b/>
          <w:sz w:val="24"/>
          <w:szCs w:val="24"/>
        </w:rPr>
      </w:pPr>
      <w:r>
        <w:rPr>
          <w:rFonts w:ascii="Times New Roman" w:hAnsi="Times New Roman" w:cs="Times New Roman"/>
          <w:sz w:val="24"/>
          <w:szCs w:val="24"/>
        </w:rPr>
        <w:t>Expertise in using frameworks like</w:t>
      </w:r>
      <w:r w:rsidRPr="004E2277">
        <w:rPr>
          <w:rFonts w:ascii="Times New Roman" w:hAnsi="Times New Roman" w:cs="Times New Roman"/>
          <w:sz w:val="24"/>
          <w:szCs w:val="24"/>
        </w:rPr>
        <w:t xml:space="preserve"> </w:t>
      </w:r>
      <w:r w:rsidR="006F0419">
        <w:rPr>
          <w:rFonts w:ascii="Times New Roman" w:hAnsi="Times New Roman" w:cs="Times New Roman"/>
          <w:sz w:val="24"/>
          <w:szCs w:val="24"/>
        </w:rPr>
        <w:t>Modularity,</w:t>
      </w:r>
      <w:r w:rsidR="007E6E6C">
        <w:rPr>
          <w:rFonts w:ascii="Times New Roman" w:hAnsi="Times New Roman" w:cs="Times New Roman"/>
          <w:sz w:val="24"/>
          <w:szCs w:val="24"/>
        </w:rPr>
        <w:t xml:space="preserve"> </w:t>
      </w:r>
      <w:r w:rsidRPr="004E2277">
        <w:rPr>
          <w:rFonts w:ascii="Times New Roman" w:hAnsi="Times New Roman" w:cs="Times New Roman"/>
          <w:sz w:val="24"/>
          <w:szCs w:val="24"/>
        </w:rPr>
        <w:t>Keyword Driven, Data Driven and Hybrid framework</w:t>
      </w:r>
      <w:r>
        <w:rPr>
          <w:rFonts w:ascii="Times New Roman" w:hAnsi="Times New Roman" w:cs="Times New Roman"/>
          <w:sz w:val="24"/>
          <w:szCs w:val="24"/>
        </w:rPr>
        <w:t>s</w:t>
      </w:r>
      <w:r w:rsidRPr="004E2277">
        <w:rPr>
          <w:rFonts w:ascii="Times New Roman" w:hAnsi="Times New Roman" w:cs="Times New Roman"/>
          <w:sz w:val="24"/>
          <w:szCs w:val="24"/>
        </w:rPr>
        <w:t>.</w:t>
      </w:r>
    </w:p>
    <w:p w14:paraId="56997189" w14:textId="4C17C87C" w:rsidR="002760D8" w:rsidRPr="002760D8" w:rsidRDefault="002760D8" w:rsidP="002760D8">
      <w:pPr>
        <w:pStyle w:val="ListBullet2"/>
        <w:numPr>
          <w:ilvl w:val="0"/>
          <w:numId w:val="15"/>
        </w:numPr>
        <w:rPr>
          <w:rFonts w:ascii="Times New Roman" w:hAnsi="Times New Roman" w:cs="Times New Roman"/>
          <w:color w:val="1D1B11"/>
          <w:sz w:val="24"/>
          <w:szCs w:val="24"/>
        </w:rPr>
      </w:pPr>
      <w:r>
        <w:rPr>
          <w:rFonts w:ascii="Times New Roman" w:hAnsi="Times New Roman" w:cs="Times New Roman"/>
          <w:sz w:val="24"/>
          <w:szCs w:val="24"/>
        </w:rPr>
        <w:t>Good</w:t>
      </w:r>
      <w:r w:rsidRPr="004E2277">
        <w:rPr>
          <w:rFonts w:ascii="Times New Roman" w:hAnsi="Times New Roman" w:cs="Times New Roman"/>
          <w:sz w:val="24"/>
          <w:szCs w:val="24"/>
        </w:rPr>
        <w:t xml:space="preserve"> Knowledge in</w:t>
      </w:r>
      <w:r>
        <w:rPr>
          <w:rFonts w:ascii="Times New Roman" w:hAnsi="Times New Roman" w:cs="Times New Roman"/>
          <w:sz w:val="24"/>
          <w:szCs w:val="24"/>
        </w:rPr>
        <w:t xml:space="preserve"> using</w:t>
      </w:r>
      <w:r w:rsidRPr="004E2277">
        <w:rPr>
          <w:rFonts w:ascii="Times New Roman" w:hAnsi="Times New Roman" w:cs="Times New Roman"/>
          <w:sz w:val="24"/>
          <w:szCs w:val="24"/>
        </w:rPr>
        <w:t xml:space="preserve"> Cucumber Framework</w:t>
      </w:r>
      <w:r w:rsidRPr="004E2277">
        <w:rPr>
          <w:rFonts w:ascii="Times New Roman" w:hAnsi="Times New Roman" w:cs="Times New Roman"/>
          <w:color w:val="1D1B11"/>
          <w:sz w:val="24"/>
          <w:szCs w:val="24"/>
        </w:rPr>
        <w:t>.</w:t>
      </w:r>
    </w:p>
    <w:p w14:paraId="46BAB047" w14:textId="545D2053" w:rsidR="00377693" w:rsidRPr="00717403" w:rsidRDefault="00377693" w:rsidP="00377693">
      <w:pPr>
        <w:pStyle w:val="ListBullet2"/>
        <w:numPr>
          <w:ilvl w:val="0"/>
          <w:numId w:val="15"/>
        </w:numPr>
        <w:rPr>
          <w:rFonts w:ascii="Times New Roman" w:hAnsi="Times New Roman" w:cs="Times New Roman"/>
          <w:color w:val="1D1B11"/>
          <w:sz w:val="24"/>
          <w:szCs w:val="24"/>
        </w:rPr>
      </w:pPr>
      <w:r w:rsidRPr="004E2277">
        <w:rPr>
          <w:rFonts w:ascii="Times New Roman" w:hAnsi="Times New Roman" w:cs="Times New Roman"/>
          <w:sz w:val="24"/>
          <w:szCs w:val="24"/>
        </w:rPr>
        <w:t xml:space="preserve">Well Experienced in </w:t>
      </w:r>
      <w:r>
        <w:rPr>
          <w:rFonts w:ascii="Times New Roman" w:hAnsi="Times New Roman" w:cs="Times New Roman"/>
          <w:sz w:val="24"/>
          <w:szCs w:val="24"/>
        </w:rPr>
        <w:t xml:space="preserve">implementing best practices like Page Object Model </w:t>
      </w:r>
      <w:r w:rsidR="00857944">
        <w:rPr>
          <w:rFonts w:ascii="Times New Roman" w:hAnsi="Times New Roman" w:cs="Times New Roman"/>
          <w:sz w:val="24"/>
          <w:szCs w:val="24"/>
        </w:rPr>
        <w:t>and Page</w:t>
      </w:r>
      <w:r>
        <w:rPr>
          <w:rFonts w:ascii="Times New Roman" w:hAnsi="Times New Roman" w:cs="Times New Roman"/>
          <w:sz w:val="24"/>
          <w:szCs w:val="24"/>
        </w:rPr>
        <w:t xml:space="preserve"> factory.</w:t>
      </w:r>
    </w:p>
    <w:p w14:paraId="118C2BBC" w14:textId="77777777" w:rsidR="00717403" w:rsidRPr="004E2277" w:rsidRDefault="00717403" w:rsidP="00717403">
      <w:pPr>
        <w:pStyle w:val="ListBullet2"/>
        <w:numPr>
          <w:ilvl w:val="0"/>
          <w:numId w:val="15"/>
        </w:numPr>
        <w:rPr>
          <w:rFonts w:ascii="Times New Roman" w:hAnsi="Times New Roman" w:cs="Times New Roman"/>
          <w:sz w:val="24"/>
          <w:szCs w:val="24"/>
        </w:rPr>
      </w:pPr>
      <w:r>
        <w:rPr>
          <w:rFonts w:ascii="Times New Roman" w:hAnsi="Times New Roman" w:cs="Times New Roman"/>
          <w:sz w:val="24"/>
          <w:szCs w:val="24"/>
        </w:rPr>
        <w:t xml:space="preserve">Expertise in using API’s like </w:t>
      </w:r>
      <w:r w:rsidRPr="004E2277">
        <w:rPr>
          <w:rFonts w:ascii="Times New Roman" w:hAnsi="Times New Roman" w:cs="Times New Roman"/>
          <w:b/>
          <w:sz w:val="24"/>
          <w:szCs w:val="24"/>
        </w:rPr>
        <w:t>POI, JXL</w:t>
      </w:r>
      <w:r>
        <w:rPr>
          <w:rFonts w:ascii="Times New Roman" w:hAnsi="Times New Roman" w:cs="Times New Roman"/>
          <w:b/>
          <w:sz w:val="24"/>
          <w:szCs w:val="24"/>
        </w:rPr>
        <w:t xml:space="preserve"> </w:t>
      </w:r>
      <w:r w:rsidRPr="006B1078">
        <w:rPr>
          <w:rFonts w:ascii="Times New Roman" w:hAnsi="Times New Roman" w:cs="Times New Roman"/>
          <w:sz w:val="24"/>
          <w:szCs w:val="24"/>
        </w:rPr>
        <w:t>as a</w:t>
      </w:r>
      <w:r>
        <w:rPr>
          <w:rFonts w:ascii="Times New Roman" w:hAnsi="Times New Roman" w:cs="Times New Roman"/>
          <w:sz w:val="24"/>
          <w:szCs w:val="24"/>
        </w:rPr>
        <w:t xml:space="preserve"> </w:t>
      </w:r>
      <w:r w:rsidRPr="006B1078">
        <w:rPr>
          <w:rFonts w:ascii="Times New Roman" w:hAnsi="Times New Roman" w:cs="Times New Roman"/>
          <w:sz w:val="24"/>
          <w:szCs w:val="24"/>
        </w:rPr>
        <w:t>part of Data</w:t>
      </w:r>
      <w:r>
        <w:rPr>
          <w:rFonts w:ascii="Times New Roman" w:hAnsi="Times New Roman" w:cs="Times New Roman"/>
          <w:sz w:val="24"/>
          <w:szCs w:val="24"/>
        </w:rPr>
        <w:t xml:space="preserve"> </w:t>
      </w:r>
      <w:r w:rsidRPr="006B1078">
        <w:rPr>
          <w:rFonts w:ascii="Times New Roman" w:hAnsi="Times New Roman" w:cs="Times New Roman"/>
          <w:sz w:val="24"/>
          <w:szCs w:val="24"/>
        </w:rPr>
        <w:t>driven approach</w:t>
      </w:r>
      <w:r w:rsidRPr="004E2277">
        <w:rPr>
          <w:rFonts w:ascii="Times New Roman" w:hAnsi="Times New Roman" w:cs="Times New Roman"/>
          <w:sz w:val="24"/>
          <w:szCs w:val="24"/>
        </w:rPr>
        <w:t>.</w:t>
      </w:r>
    </w:p>
    <w:p w14:paraId="49767D59" w14:textId="77777777" w:rsidR="00717403" w:rsidRPr="004E2277" w:rsidRDefault="00717403" w:rsidP="00717403">
      <w:pPr>
        <w:pStyle w:val="ListBullet2"/>
        <w:numPr>
          <w:ilvl w:val="0"/>
          <w:numId w:val="15"/>
        </w:numPr>
        <w:rPr>
          <w:rFonts w:ascii="Times New Roman" w:hAnsi="Times New Roman" w:cs="Times New Roman"/>
          <w:sz w:val="24"/>
          <w:szCs w:val="24"/>
        </w:rPr>
      </w:pPr>
      <w:r w:rsidRPr="004E2277">
        <w:rPr>
          <w:rFonts w:ascii="Times New Roman" w:hAnsi="Times New Roman" w:cs="Times New Roman"/>
          <w:sz w:val="24"/>
          <w:szCs w:val="24"/>
        </w:rPr>
        <w:t>Expert</w:t>
      </w:r>
      <w:r>
        <w:rPr>
          <w:rFonts w:ascii="Times New Roman" w:hAnsi="Times New Roman" w:cs="Times New Roman"/>
          <w:sz w:val="24"/>
          <w:szCs w:val="24"/>
        </w:rPr>
        <w:t>ise</w:t>
      </w:r>
      <w:r w:rsidRPr="004E2277">
        <w:rPr>
          <w:rFonts w:ascii="Times New Roman" w:hAnsi="Times New Roman" w:cs="Times New Roman"/>
          <w:sz w:val="24"/>
          <w:szCs w:val="24"/>
        </w:rPr>
        <w:t xml:space="preserve"> in Writing</w:t>
      </w:r>
      <w:r>
        <w:rPr>
          <w:rFonts w:ascii="Times New Roman" w:hAnsi="Times New Roman" w:cs="Times New Roman"/>
          <w:sz w:val="24"/>
          <w:szCs w:val="24"/>
        </w:rPr>
        <w:t xml:space="preserve"> customized </w:t>
      </w:r>
      <w:r w:rsidRPr="004E2277">
        <w:rPr>
          <w:rFonts w:ascii="Times New Roman" w:hAnsi="Times New Roman" w:cs="Times New Roman"/>
          <w:b/>
          <w:sz w:val="24"/>
          <w:szCs w:val="24"/>
        </w:rPr>
        <w:t>X-path</w:t>
      </w:r>
      <w:r>
        <w:rPr>
          <w:rFonts w:ascii="Times New Roman" w:hAnsi="Times New Roman" w:cs="Times New Roman"/>
          <w:b/>
          <w:sz w:val="24"/>
          <w:szCs w:val="24"/>
        </w:rPr>
        <w:t xml:space="preserve"> </w:t>
      </w:r>
      <w:r w:rsidRPr="005B3B95">
        <w:rPr>
          <w:rFonts w:ascii="Times New Roman" w:hAnsi="Times New Roman" w:cs="Times New Roman"/>
          <w:sz w:val="24"/>
          <w:szCs w:val="24"/>
        </w:rPr>
        <w:t>and</w:t>
      </w:r>
      <w:r>
        <w:rPr>
          <w:rFonts w:ascii="Times New Roman" w:hAnsi="Times New Roman" w:cs="Times New Roman"/>
          <w:b/>
          <w:sz w:val="24"/>
          <w:szCs w:val="24"/>
        </w:rPr>
        <w:t xml:space="preserve"> CSS.</w:t>
      </w:r>
    </w:p>
    <w:p w14:paraId="13ADE739" w14:textId="789DD841" w:rsidR="00717403" w:rsidRPr="00717403" w:rsidRDefault="00717403" w:rsidP="00717403">
      <w:pPr>
        <w:pStyle w:val="ListBullet2"/>
        <w:numPr>
          <w:ilvl w:val="0"/>
          <w:numId w:val="15"/>
        </w:numPr>
        <w:rPr>
          <w:rFonts w:ascii="Times New Roman" w:hAnsi="Times New Roman" w:cs="Times New Roman"/>
          <w:color w:val="1D1B11"/>
          <w:sz w:val="24"/>
          <w:szCs w:val="24"/>
        </w:rPr>
      </w:pPr>
      <w:r>
        <w:rPr>
          <w:rFonts w:ascii="Times New Roman" w:hAnsi="Times New Roman" w:cs="Times New Roman"/>
          <w:color w:val="1D1B11"/>
          <w:sz w:val="24"/>
          <w:szCs w:val="24"/>
        </w:rPr>
        <w:t>Expertise in generating reports using TestnG, Log4j and Extent Reports API’s.</w:t>
      </w:r>
    </w:p>
    <w:p w14:paraId="5EC218BF" w14:textId="60C6ADF7" w:rsidR="006771C2" w:rsidRPr="00321A09" w:rsidRDefault="003B4EFD" w:rsidP="00321A09">
      <w:pPr>
        <w:pStyle w:val="ListBullet2"/>
        <w:numPr>
          <w:ilvl w:val="0"/>
          <w:numId w:val="15"/>
        </w:numPr>
        <w:rPr>
          <w:rFonts w:ascii="Times New Roman" w:hAnsi="Times New Roman" w:cs="Times New Roman"/>
          <w:b/>
          <w:sz w:val="24"/>
          <w:szCs w:val="24"/>
        </w:rPr>
      </w:pPr>
      <w:r w:rsidRPr="001E1F05">
        <w:rPr>
          <w:rFonts w:ascii="Times New Roman" w:hAnsi="Times New Roman" w:cs="Times New Roman"/>
          <w:sz w:val="24"/>
          <w:szCs w:val="24"/>
        </w:rPr>
        <w:t xml:space="preserve">Good knowledge in using </w:t>
      </w:r>
      <w:r w:rsidR="003D3AEB" w:rsidRPr="001E1F05">
        <w:rPr>
          <w:rFonts w:ascii="Times New Roman" w:hAnsi="Times New Roman" w:cs="Times New Roman"/>
          <w:sz w:val="24"/>
          <w:szCs w:val="24"/>
        </w:rPr>
        <w:t>maven, GIT</w:t>
      </w:r>
      <w:r w:rsidR="00A36619" w:rsidRPr="001E1F05">
        <w:rPr>
          <w:rFonts w:ascii="Times New Roman" w:hAnsi="Times New Roman" w:cs="Times New Roman"/>
          <w:sz w:val="24"/>
          <w:szCs w:val="24"/>
        </w:rPr>
        <w:t xml:space="preserve"> and </w:t>
      </w:r>
      <w:r w:rsidRPr="001E1F05">
        <w:rPr>
          <w:rFonts w:ascii="Times New Roman" w:hAnsi="Times New Roman" w:cs="Times New Roman"/>
          <w:sz w:val="24"/>
          <w:szCs w:val="24"/>
        </w:rPr>
        <w:t>Jenkins as part of continuous testing.</w:t>
      </w:r>
      <w:r w:rsidR="004E2277" w:rsidRPr="00321A09">
        <w:rPr>
          <w:rFonts w:ascii="Times New Roman" w:hAnsi="Times New Roman" w:cs="Times New Roman"/>
          <w:sz w:val="24"/>
          <w:szCs w:val="24"/>
        </w:rPr>
        <w:t xml:space="preserve"> </w:t>
      </w:r>
    </w:p>
    <w:p w14:paraId="50878D45" w14:textId="7410DBA6" w:rsidR="004E2277" w:rsidRPr="004E2277" w:rsidRDefault="004E2277" w:rsidP="004E2277">
      <w:pPr>
        <w:pStyle w:val="ListBullet2"/>
        <w:numPr>
          <w:ilvl w:val="0"/>
          <w:numId w:val="15"/>
        </w:numPr>
        <w:rPr>
          <w:rFonts w:ascii="Times New Roman" w:hAnsi="Times New Roman" w:cs="Times New Roman"/>
          <w:sz w:val="24"/>
          <w:szCs w:val="24"/>
        </w:rPr>
      </w:pPr>
      <w:r w:rsidRPr="004E2277">
        <w:rPr>
          <w:rFonts w:ascii="Times New Roman" w:hAnsi="Times New Roman" w:cs="Times New Roman"/>
          <w:sz w:val="24"/>
          <w:szCs w:val="24"/>
        </w:rPr>
        <w:t>Proficien</w:t>
      </w:r>
      <w:r w:rsidR="005114A9">
        <w:rPr>
          <w:rFonts w:ascii="Times New Roman" w:hAnsi="Times New Roman" w:cs="Times New Roman"/>
          <w:sz w:val="24"/>
          <w:szCs w:val="24"/>
        </w:rPr>
        <w:t>cy</w:t>
      </w:r>
      <w:r w:rsidRPr="004E2277">
        <w:rPr>
          <w:rFonts w:ascii="Times New Roman" w:hAnsi="Times New Roman" w:cs="Times New Roman"/>
          <w:sz w:val="24"/>
          <w:szCs w:val="24"/>
        </w:rPr>
        <w:t xml:space="preserve"> in working with </w:t>
      </w:r>
      <w:r w:rsidRPr="004E2277">
        <w:rPr>
          <w:rFonts w:ascii="Times New Roman" w:hAnsi="Times New Roman" w:cs="Times New Roman"/>
          <w:b/>
          <w:sz w:val="24"/>
          <w:szCs w:val="24"/>
        </w:rPr>
        <w:t>Agile methodology</w:t>
      </w:r>
      <w:r w:rsidR="002760D8">
        <w:rPr>
          <w:rFonts w:ascii="Times New Roman" w:hAnsi="Times New Roman" w:cs="Times New Roman"/>
          <w:b/>
          <w:sz w:val="24"/>
          <w:szCs w:val="24"/>
        </w:rPr>
        <w:t>.</w:t>
      </w:r>
      <w:r w:rsidRPr="004E2277">
        <w:rPr>
          <w:rFonts w:ascii="Times New Roman" w:hAnsi="Times New Roman" w:cs="Times New Roman"/>
          <w:b/>
          <w:sz w:val="24"/>
          <w:szCs w:val="24"/>
        </w:rPr>
        <w:t xml:space="preserve"> </w:t>
      </w:r>
    </w:p>
    <w:p w14:paraId="7B4361A9" w14:textId="563C6841" w:rsidR="004E2277" w:rsidRPr="004E2277" w:rsidRDefault="004E2277" w:rsidP="004E2277">
      <w:pPr>
        <w:pStyle w:val="ListBullet2"/>
        <w:numPr>
          <w:ilvl w:val="0"/>
          <w:numId w:val="15"/>
        </w:numPr>
        <w:rPr>
          <w:rFonts w:ascii="Times New Roman" w:hAnsi="Times New Roman" w:cs="Times New Roman"/>
          <w:b/>
          <w:sz w:val="24"/>
          <w:szCs w:val="24"/>
        </w:rPr>
      </w:pPr>
      <w:r w:rsidRPr="004E2277">
        <w:rPr>
          <w:rFonts w:ascii="Times New Roman" w:hAnsi="Times New Roman" w:cs="Times New Roman"/>
          <w:sz w:val="24"/>
          <w:szCs w:val="24"/>
        </w:rPr>
        <w:t>Good Knowledge in Software Development Life Cycle (SDLC)</w:t>
      </w:r>
      <w:r w:rsidR="00846A8D">
        <w:rPr>
          <w:rFonts w:ascii="Times New Roman" w:hAnsi="Times New Roman" w:cs="Times New Roman"/>
          <w:sz w:val="24"/>
          <w:szCs w:val="24"/>
        </w:rPr>
        <w:t>,</w:t>
      </w:r>
      <w:r w:rsidR="00857944">
        <w:rPr>
          <w:rFonts w:ascii="Times New Roman" w:hAnsi="Times New Roman" w:cs="Times New Roman"/>
          <w:sz w:val="24"/>
          <w:szCs w:val="24"/>
        </w:rPr>
        <w:t xml:space="preserve"> </w:t>
      </w:r>
      <w:r w:rsidRPr="004E2277">
        <w:rPr>
          <w:rFonts w:ascii="Times New Roman" w:hAnsi="Times New Roman" w:cs="Times New Roman"/>
          <w:sz w:val="24"/>
          <w:szCs w:val="24"/>
        </w:rPr>
        <w:t>Software Testing Life Cycle (STLC)</w:t>
      </w:r>
      <w:r w:rsidR="00846A8D">
        <w:rPr>
          <w:rFonts w:ascii="Times New Roman" w:hAnsi="Times New Roman" w:cs="Times New Roman"/>
          <w:sz w:val="24"/>
          <w:szCs w:val="24"/>
        </w:rPr>
        <w:t xml:space="preserve"> and Defect Life cycle</w:t>
      </w:r>
      <w:r w:rsidR="00857944">
        <w:rPr>
          <w:rFonts w:ascii="Times New Roman" w:hAnsi="Times New Roman" w:cs="Times New Roman"/>
          <w:sz w:val="24"/>
          <w:szCs w:val="24"/>
        </w:rPr>
        <w:t xml:space="preserve"> </w:t>
      </w:r>
      <w:r w:rsidR="00964579">
        <w:rPr>
          <w:rFonts w:ascii="Times New Roman" w:hAnsi="Times New Roman" w:cs="Times New Roman"/>
          <w:sz w:val="24"/>
          <w:szCs w:val="24"/>
        </w:rPr>
        <w:t>(DLC)</w:t>
      </w:r>
      <w:r w:rsidRPr="004E2277">
        <w:rPr>
          <w:rFonts w:ascii="Times New Roman" w:hAnsi="Times New Roman" w:cs="Times New Roman"/>
          <w:sz w:val="24"/>
          <w:szCs w:val="24"/>
        </w:rPr>
        <w:t>.</w:t>
      </w:r>
    </w:p>
    <w:p w14:paraId="6306892D" w14:textId="5FBAE286" w:rsidR="004E2277" w:rsidRPr="004E2277" w:rsidRDefault="004214BF" w:rsidP="004E2277">
      <w:pPr>
        <w:pStyle w:val="ListBullet2"/>
        <w:numPr>
          <w:ilvl w:val="0"/>
          <w:numId w:val="15"/>
        </w:numPr>
        <w:rPr>
          <w:rFonts w:ascii="Times New Roman" w:hAnsi="Times New Roman" w:cs="Times New Roman"/>
          <w:sz w:val="24"/>
          <w:szCs w:val="24"/>
        </w:rPr>
      </w:pPr>
      <w:r>
        <w:rPr>
          <w:rFonts w:ascii="Times New Roman" w:hAnsi="Times New Roman" w:cs="Times New Roman"/>
          <w:sz w:val="24"/>
          <w:szCs w:val="24"/>
        </w:rPr>
        <w:t>Experience in p</w:t>
      </w:r>
      <w:r w:rsidR="004E2277" w:rsidRPr="004E2277">
        <w:rPr>
          <w:rFonts w:ascii="Times New Roman" w:hAnsi="Times New Roman" w:cs="Times New Roman"/>
          <w:sz w:val="24"/>
          <w:szCs w:val="24"/>
        </w:rPr>
        <w:t>erfo</w:t>
      </w:r>
      <w:r>
        <w:rPr>
          <w:rFonts w:ascii="Times New Roman" w:hAnsi="Times New Roman" w:cs="Times New Roman"/>
          <w:sz w:val="24"/>
          <w:szCs w:val="24"/>
        </w:rPr>
        <w:t>rming</w:t>
      </w:r>
      <w:r w:rsidR="004E2277" w:rsidRPr="004E2277">
        <w:rPr>
          <w:rFonts w:ascii="Times New Roman" w:hAnsi="Times New Roman" w:cs="Times New Roman"/>
          <w:sz w:val="24"/>
          <w:szCs w:val="24"/>
        </w:rPr>
        <w:t xml:space="preserve"> Smoke </w:t>
      </w:r>
      <w:r w:rsidR="00D87656">
        <w:rPr>
          <w:rFonts w:ascii="Times New Roman" w:hAnsi="Times New Roman" w:cs="Times New Roman"/>
          <w:sz w:val="24"/>
          <w:szCs w:val="24"/>
        </w:rPr>
        <w:t>t</w:t>
      </w:r>
      <w:r w:rsidR="004E2277" w:rsidRPr="004E2277">
        <w:rPr>
          <w:rFonts w:ascii="Times New Roman" w:hAnsi="Times New Roman" w:cs="Times New Roman"/>
          <w:sz w:val="24"/>
          <w:szCs w:val="24"/>
        </w:rPr>
        <w:t>esting,</w:t>
      </w:r>
      <w:r w:rsidR="00D87656">
        <w:rPr>
          <w:rFonts w:ascii="Times New Roman" w:hAnsi="Times New Roman" w:cs="Times New Roman"/>
          <w:sz w:val="24"/>
          <w:szCs w:val="24"/>
        </w:rPr>
        <w:t xml:space="preserve"> Sanity testing,</w:t>
      </w:r>
      <w:r w:rsidR="004E2277" w:rsidRPr="004E2277">
        <w:rPr>
          <w:rFonts w:ascii="Times New Roman" w:hAnsi="Times New Roman" w:cs="Times New Roman"/>
          <w:sz w:val="24"/>
          <w:szCs w:val="24"/>
        </w:rPr>
        <w:t xml:space="preserve"> Re-testing, Regression Testing</w:t>
      </w:r>
      <w:r w:rsidR="00D87656">
        <w:rPr>
          <w:rFonts w:ascii="Times New Roman" w:hAnsi="Times New Roman" w:cs="Times New Roman"/>
          <w:sz w:val="24"/>
          <w:szCs w:val="24"/>
        </w:rPr>
        <w:t xml:space="preserve"> and</w:t>
      </w:r>
      <w:r w:rsidR="004E2277" w:rsidRPr="004E2277">
        <w:rPr>
          <w:rFonts w:ascii="Times New Roman" w:hAnsi="Times New Roman" w:cs="Times New Roman"/>
          <w:sz w:val="24"/>
          <w:szCs w:val="24"/>
        </w:rPr>
        <w:t xml:space="preserve"> Compatibility Testing.</w:t>
      </w:r>
    </w:p>
    <w:p w14:paraId="0CC97C10" w14:textId="5D16BF87" w:rsidR="004E2277" w:rsidRPr="004E2277" w:rsidRDefault="004E2277" w:rsidP="004E2277">
      <w:pPr>
        <w:pStyle w:val="ListBullet2"/>
        <w:numPr>
          <w:ilvl w:val="0"/>
          <w:numId w:val="15"/>
        </w:numPr>
        <w:rPr>
          <w:rFonts w:ascii="Times New Roman" w:hAnsi="Times New Roman" w:cs="Times New Roman"/>
          <w:sz w:val="24"/>
          <w:szCs w:val="24"/>
        </w:rPr>
      </w:pPr>
      <w:r w:rsidRPr="004E2277">
        <w:rPr>
          <w:rFonts w:ascii="Times New Roman" w:hAnsi="Times New Roman" w:cs="Times New Roman"/>
          <w:sz w:val="24"/>
          <w:szCs w:val="24"/>
        </w:rPr>
        <w:t xml:space="preserve">Expertise in Black box testing techniques like </w:t>
      </w:r>
      <w:r w:rsidRPr="004E2277">
        <w:rPr>
          <w:rFonts w:ascii="Times New Roman" w:hAnsi="Times New Roman" w:cs="Times New Roman"/>
          <w:b/>
          <w:sz w:val="24"/>
          <w:szCs w:val="24"/>
        </w:rPr>
        <w:t xml:space="preserve">BVA, </w:t>
      </w:r>
      <w:r w:rsidR="006461B4" w:rsidRPr="004E2277">
        <w:rPr>
          <w:rFonts w:ascii="Times New Roman" w:hAnsi="Times New Roman" w:cs="Times New Roman"/>
          <w:b/>
          <w:sz w:val="24"/>
          <w:szCs w:val="24"/>
        </w:rPr>
        <w:t>ECP</w:t>
      </w:r>
      <w:r w:rsidR="006461B4">
        <w:rPr>
          <w:rFonts w:ascii="Times New Roman" w:hAnsi="Times New Roman" w:cs="Times New Roman"/>
          <w:b/>
          <w:sz w:val="24"/>
          <w:szCs w:val="24"/>
        </w:rPr>
        <w:t>, DT</w:t>
      </w:r>
      <w:r w:rsidR="003D3AEB">
        <w:rPr>
          <w:rFonts w:ascii="Times New Roman" w:hAnsi="Times New Roman" w:cs="Times New Roman"/>
          <w:b/>
          <w:sz w:val="24"/>
          <w:szCs w:val="24"/>
        </w:rPr>
        <w:t>, State Transition and Error guessing</w:t>
      </w:r>
      <w:r w:rsidRPr="004E2277">
        <w:rPr>
          <w:rFonts w:ascii="Times New Roman" w:hAnsi="Times New Roman" w:cs="Times New Roman"/>
          <w:sz w:val="24"/>
          <w:szCs w:val="24"/>
        </w:rPr>
        <w:t>.</w:t>
      </w:r>
    </w:p>
    <w:p w14:paraId="28A916D4" w14:textId="37990F26" w:rsidR="004E2277" w:rsidRPr="00B65931" w:rsidRDefault="004E2277" w:rsidP="004E2277">
      <w:pPr>
        <w:pStyle w:val="ListBullet2"/>
        <w:numPr>
          <w:ilvl w:val="0"/>
          <w:numId w:val="15"/>
        </w:numPr>
        <w:rPr>
          <w:rFonts w:ascii="Times New Roman" w:hAnsi="Times New Roman" w:cs="Times New Roman"/>
          <w:color w:val="1D1B11"/>
          <w:sz w:val="24"/>
          <w:szCs w:val="24"/>
        </w:rPr>
      </w:pPr>
      <w:r w:rsidRPr="004E2277">
        <w:rPr>
          <w:rFonts w:ascii="Times New Roman" w:hAnsi="Times New Roman" w:cs="Times New Roman"/>
          <w:sz w:val="24"/>
          <w:szCs w:val="24"/>
        </w:rPr>
        <w:t xml:space="preserve">Experience in </w:t>
      </w:r>
      <w:r w:rsidR="00B85FAD">
        <w:rPr>
          <w:rFonts w:ascii="Times New Roman" w:hAnsi="Times New Roman" w:cs="Times New Roman"/>
          <w:sz w:val="24"/>
          <w:szCs w:val="24"/>
        </w:rPr>
        <w:t>designing</w:t>
      </w:r>
      <w:r w:rsidRPr="004E2277">
        <w:rPr>
          <w:rFonts w:ascii="Times New Roman" w:hAnsi="Times New Roman" w:cs="Times New Roman"/>
          <w:sz w:val="24"/>
          <w:szCs w:val="24"/>
        </w:rPr>
        <w:t xml:space="preserve"> Test cases, </w:t>
      </w:r>
      <w:r w:rsidR="006461B4">
        <w:rPr>
          <w:rFonts w:ascii="Times New Roman" w:hAnsi="Times New Roman" w:cs="Times New Roman"/>
          <w:sz w:val="24"/>
          <w:szCs w:val="24"/>
        </w:rPr>
        <w:t>performing</w:t>
      </w:r>
      <w:r w:rsidR="00362944">
        <w:rPr>
          <w:rFonts w:ascii="Times New Roman" w:hAnsi="Times New Roman" w:cs="Times New Roman"/>
          <w:sz w:val="24"/>
          <w:szCs w:val="24"/>
        </w:rPr>
        <w:t xml:space="preserve"> </w:t>
      </w:r>
      <w:r w:rsidRPr="004E2277">
        <w:rPr>
          <w:rFonts w:ascii="Times New Roman" w:hAnsi="Times New Roman" w:cs="Times New Roman"/>
          <w:sz w:val="24"/>
          <w:szCs w:val="24"/>
        </w:rPr>
        <w:t>Test case reviews, Test execution and Defect reporting.</w:t>
      </w:r>
    </w:p>
    <w:p w14:paraId="05E6FA74" w14:textId="728A283F" w:rsidR="00B65931" w:rsidRPr="00B65931" w:rsidRDefault="00B65931" w:rsidP="00B65931">
      <w:pPr>
        <w:pStyle w:val="ListParagraph"/>
        <w:widowControl w:val="0"/>
        <w:numPr>
          <w:ilvl w:val="0"/>
          <w:numId w:val="15"/>
        </w:numPr>
        <w:autoSpaceDE w:val="0"/>
        <w:autoSpaceDN w:val="0"/>
        <w:adjustRightInd w:val="0"/>
        <w:spacing w:after="0" w:line="240" w:lineRule="auto"/>
        <w:contextualSpacing w:val="0"/>
        <w:jc w:val="both"/>
        <w:rPr>
          <w:rFonts w:ascii="Times New Roman" w:hAnsi="Times New Roman"/>
          <w:sz w:val="24"/>
          <w:szCs w:val="24"/>
        </w:rPr>
      </w:pPr>
      <w:r>
        <w:rPr>
          <w:rFonts w:ascii="Times New Roman" w:hAnsi="Times New Roman"/>
          <w:sz w:val="24"/>
          <w:szCs w:val="24"/>
        </w:rPr>
        <w:t>Expertise in</w:t>
      </w:r>
      <w:r w:rsidRPr="00D57505">
        <w:rPr>
          <w:rFonts w:ascii="Times New Roman" w:hAnsi="Times New Roman"/>
          <w:sz w:val="24"/>
          <w:szCs w:val="24"/>
        </w:rPr>
        <w:t xml:space="preserve"> using</w:t>
      </w:r>
      <w:r>
        <w:rPr>
          <w:rFonts w:ascii="Times New Roman" w:hAnsi="Times New Roman"/>
          <w:sz w:val="24"/>
          <w:szCs w:val="24"/>
        </w:rPr>
        <w:t xml:space="preserve"> </w:t>
      </w:r>
      <w:r>
        <w:rPr>
          <w:rFonts w:ascii="Times New Roman" w:hAnsi="Times New Roman"/>
          <w:b/>
          <w:sz w:val="24"/>
          <w:szCs w:val="24"/>
        </w:rPr>
        <w:t xml:space="preserve">JIRA </w:t>
      </w:r>
      <w:r w:rsidRPr="003C0BA2">
        <w:rPr>
          <w:rFonts w:ascii="Times New Roman" w:hAnsi="Times New Roman"/>
          <w:sz w:val="24"/>
          <w:szCs w:val="24"/>
        </w:rPr>
        <w:t>(Test Management Tool).</w:t>
      </w:r>
    </w:p>
    <w:p w14:paraId="4BD70FD8" w14:textId="090EFFA4" w:rsidR="00BE3305" w:rsidRPr="00DA05A1" w:rsidRDefault="00BE3305" w:rsidP="004E2277">
      <w:pPr>
        <w:pStyle w:val="ListBullet2"/>
        <w:numPr>
          <w:ilvl w:val="0"/>
          <w:numId w:val="15"/>
        </w:numPr>
        <w:rPr>
          <w:rFonts w:ascii="Times New Roman" w:hAnsi="Times New Roman" w:cs="Times New Roman"/>
          <w:color w:val="1D1B11"/>
          <w:sz w:val="24"/>
          <w:szCs w:val="24"/>
        </w:rPr>
      </w:pPr>
      <w:r w:rsidRPr="00D57505">
        <w:rPr>
          <w:rFonts w:ascii="Times New Roman" w:hAnsi="Times New Roman"/>
          <w:sz w:val="24"/>
          <w:szCs w:val="24"/>
        </w:rPr>
        <w:t>Excellent team player</w:t>
      </w:r>
      <w:r w:rsidR="00DA05A1">
        <w:rPr>
          <w:rFonts w:ascii="Times New Roman" w:hAnsi="Times New Roman"/>
          <w:sz w:val="24"/>
          <w:szCs w:val="24"/>
        </w:rPr>
        <w:t>, highly productive,</w:t>
      </w:r>
      <w:r w:rsidR="00DA05A1" w:rsidRPr="00DA05A1">
        <w:rPr>
          <w:rFonts w:ascii="Helvetica" w:hAnsi="Helvetica" w:cs="Helvetica"/>
          <w:color w:val="333333"/>
          <w:shd w:val="clear" w:color="auto" w:fill="FFFFFF"/>
        </w:rPr>
        <w:t xml:space="preserve"> </w:t>
      </w:r>
      <w:r w:rsidR="00DA05A1" w:rsidRPr="00DA05A1">
        <w:rPr>
          <w:rFonts w:ascii="Times New Roman" w:hAnsi="Times New Roman" w:cs="Times New Roman"/>
          <w:color w:val="333333"/>
          <w:sz w:val="24"/>
          <w:szCs w:val="24"/>
          <w:shd w:val="clear" w:color="auto" w:fill="FFFFFF"/>
        </w:rPr>
        <w:t>time management skills with good work ethics</w:t>
      </w:r>
      <w:r w:rsidR="003C0BA2" w:rsidRPr="00DA05A1">
        <w:rPr>
          <w:rFonts w:ascii="Times New Roman" w:hAnsi="Times New Roman" w:cs="Times New Roman"/>
          <w:sz w:val="24"/>
          <w:szCs w:val="24"/>
        </w:rPr>
        <w:t>.</w:t>
      </w:r>
    </w:p>
    <w:p w14:paraId="69F24CBC" w14:textId="77777777" w:rsidR="00B354E2" w:rsidRPr="004E2277" w:rsidRDefault="00B354E2" w:rsidP="00B354E2">
      <w:pPr>
        <w:pStyle w:val="ListBullet2"/>
        <w:numPr>
          <w:ilvl w:val="0"/>
          <w:numId w:val="0"/>
        </w:numPr>
        <w:ind w:left="720"/>
        <w:rPr>
          <w:rFonts w:ascii="Times New Roman" w:hAnsi="Times New Roman" w:cs="Times New Roman"/>
          <w:color w:val="1D1B11"/>
          <w:sz w:val="24"/>
          <w:szCs w:val="24"/>
        </w:rPr>
      </w:pPr>
    </w:p>
    <w:p w14:paraId="7BC10A5C" w14:textId="6640450C" w:rsidR="005B7D63" w:rsidRDefault="005B7D63" w:rsidP="005B7D63">
      <w:pPr>
        <w:jc w:val="both"/>
        <w:rPr>
          <w:b/>
          <w:i/>
          <w:sz w:val="24"/>
          <w:szCs w:val="24"/>
          <w:u w:val="single"/>
        </w:rPr>
      </w:pPr>
      <w:r>
        <w:rPr>
          <w:noProof/>
        </w:rPr>
        <mc:AlternateContent>
          <mc:Choice Requires="wps">
            <w:drawing>
              <wp:anchor distT="0" distB="0" distL="114300" distR="114300" simplePos="0" relativeHeight="251668480" behindDoc="0" locked="0" layoutInCell="1" allowOverlap="1" wp14:anchorId="01D82C20" wp14:editId="656E5C6E">
                <wp:simplePos x="0" y="0"/>
                <wp:positionH relativeFrom="column">
                  <wp:posOffset>28575</wp:posOffset>
                </wp:positionH>
                <wp:positionV relativeFrom="paragraph">
                  <wp:posOffset>47625</wp:posOffset>
                </wp:positionV>
                <wp:extent cx="6286500" cy="0"/>
                <wp:effectExtent l="13335" t="9525" r="571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4AB428"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75pt" to="497.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" strokeweight=".26mm">
                <v:stroke joinstyle="miter" endcap="square"/>
              </v:line>
            </w:pict>
          </mc:Fallback>
        </mc:AlternateContent>
      </w:r>
      <w:r>
        <w:rPr>
          <w:noProof/>
        </w:rPr>
        <mc:AlternateContent>
          <mc:Choice Requires="wps">
            <w:drawing>
              <wp:anchor distT="0" distB="0" distL="114935" distR="114935" simplePos="0" relativeHeight="251669504" behindDoc="0" locked="0" layoutInCell="1" allowOverlap="1" wp14:anchorId="5D2175EE" wp14:editId="2D464318">
                <wp:simplePos x="0" y="0"/>
                <wp:positionH relativeFrom="column">
                  <wp:posOffset>28575</wp:posOffset>
                </wp:positionH>
                <wp:positionV relativeFrom="paragraph">
                  <wp:posOffset>57150</wp:posOffset>
                </wp:positionV>
                <wp:extent cx="2168525" cy="203835"/>
                <wp:effectExtent l="381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20383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BCB559" w14:textId="77777777" w:rsidR="005B7D63" w:rsidRDefault="005B7D63" w:rsidP="005B7D63">
                            <w:pPr>
                              <w:ind w:firstLine="90"/>
                            </w:pPr>
                            <w:r>
                              <w:rPr>
                                <w:b/>
                                <w:color w:val="FFFFFF"/>
                                <w:sz w:val="28"/>
                                <w:szCs w:val="28"/>
                              </w:rPr>
                              <w:t xml:space="preserve">Work Experience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175EE" id="Text Box 5" o:spid="_x0000_s1027" type="#_x0000_t202" style="position:absolute;left:0;text-align:left;margin-left:2.25pt;margin-top:4.5pt;width:170.75pt;height:16.0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" fillcolor="gray" stroked="f">
                <v:textbox inset="0,0,0,0">
                  <w:txbxContent>
                    <w:p w14:paraId="34BCB559" w14:textId="77777777" w:rsidR="005B7D63" w:rsidRDefault="005B7D63" w:rsidP="005B7D63">
                      <w:pPr>
                        <w:ind w:firstLine="90"/>
                      </w:pPr>
                      <w:r>
                        <w:rPr>
                          <w:b/>
                          <w:color w:val="FFFFFF"/>
                          <w:sz w:val="28"/>
                          <w:szCs w:val="28"/>
                        </w:rPr>
                        <w:t xml:space="preserve">Work Experience </w:t>
                      </w:r>
                    </w:p>
                  </w:txbxContent>
                </v:textbox>
              </v:shape>
            </w:pict>
          </mc:Fallback>
        </mc:AlternateContent>
      </w:r>
    </w:p>
    <w:p w14:paraId="37B76255" w14:textId="77777777" w:rsidR="005B7D63" w:rsidRPr="003D56B7" w:rsidRDefault="005B7D63" w:rsidP="005B7D63">
      <w:pPr>
        <w:ind w:left="720"/>
        <w:jc w:val="both"/>
        <w:rPr>
          <w:sz w:val="24"/>
          <w:szCs w:val="24"/>
        </w:rPr>
      </w:pPr>
    </w:p>
    <w:p w14:paraId="0194C2EE" w14:textId="318D41C5" w:rsidR="005B7D63" w:rsidRPr="006F3A3C" w:rsidRDefault="005B7D63" w:rsidP="005B7D63">
      <w:pPr>
        <w:numPr>
          <w:ilvl w:val="0"/>
          <w:numId w:val="2"/>
        </w:numPr>
        <w:tabs>
          <w:tab w:val="left" w:pos="720"/>
        </w:tabs>
        <w:jc w:val="both"/>
      </w:pPr>
      <w:r>
        <w:rPr>
          <w:sz w:val="24"/>
          <w:szCs w:val="24"/>
        </w:rPr>
        <w:t>Wor</w:t>
      </w:r>
      <w:r w:rsidR="001C597C">
        <w:rPr>
          <w:sz w:val="24"/>
          <w:szCs w:val="24"/>
        </w:rPr>
        <w:t>king</w:t>
      </w:r>
      <w:r>
        <w:rPr>
          <w:sz w:val="24"/>
          <w:szCs w:val="24"/>
        </w:rPr>
        <w:t xml:space="preserve"> </w:t>
      </w:r>
      <w:r w:rsidR="00695C5E">
        <w:rPr>
          <w:sz w:val="24"/>
          <w:szCs w:val="24"/>
        </w:rPr>
        <w:t>as Quality</w:t>
      </w:r>
      <w:r w:rsidR="0094118C">
        <w:rPr>
          <w:sz w:val="24"/>
          <w:szCs w:val="24"/>
        </w:rPr>
        <w:t xml:space="preserve"> Analyst </w:t>
      </w:r>
      <w:r w:rsidR="00BD7577">
        <w:rPr>
          <w:sz w:val="24"/>
          <w:szCs w:val="24"/>
        </w:rPr>
        <w:t>in</w:t>
      </w:r>
      <w:r>
        <w:rPr>
          <w:sz w:val="24"/>
          <w:szCs w:val="24"/>
        </w:rPr>
        <w:t xml:space="preserve"> </w:t>
      </w:r>
      <w:r>
        <w:rPr>
          <w:b/>
          <w:sz w:val="24"/>
          <w:szCs w:val="24"/>
        </w:rPr>
        <w:t>C</w:t>
      </w:r>
      <w:r w:rsidR="00AE6E21">
        <w:rPr>
          <w:b/>
          <w:sz w:val="24"/>
          <w:szCs w:val="24"/>
        </w:rPr>
        <w:t xml:space="preserve">reative </w:t>
      </w:r>
      <w:r>
        <w:rPr>
          <w:b/>
          <w:sz w:val="24"/>
          <w:szCs w:val="24"/>
        </w:rPr>
        <w:t>M</w:t>
      </w:r>
      <w:r w:rsidR="00AE6E21">
        <w:rPr>
          <w:b/>
          <w:sz w:val="24"/>
          <w:szCs w:val="24"/>
        </w:rPr>
        <w:t xml:space="preserve">obile and </w:t>
      </w:r>
      <w:r>
        <w:rPr>
          <w:b/>
          <w:sz w:val="24"/>
          <w:szCs w:val="24"/>
        </w:rPr>
        <w:t>M</w:t>
      </w:r>
      <w:r w:rsidR="00AE6E21">
        <w:rPr>
          <w:b/>
          <w:sz w:val="24"/>
          <w:szCs w:val="24"/>
        </w:rPr>
        <w:t>ultimedia Broadcasting</w:t>
      </w:r>
      <w:r w:rsidR="00E919AE">
        <w:rPr>
          <w:b/>
          <w:sz w:val="24"/>
          <w:szCs w:val="24"/>
        </w:rPr>
        <w:t xml:space="preserve"> Sdn Bhd</w:t>
      </w:r>
      <w:r w:rsidR="00BD7577">
        <w:rPr>
          <w:b/>
          <w:sz w:val="24"/>
          <w:szCs w:val="24"/>
        </w:rPr>
        <w:t xml:space="preserve"> </w:t>
      </w:r>
      <w:r w:rsidR="00470987">
        <w:rPr>
          <w:b/>
          <w:sz w:val="24"/>
          <w:szCs w:val="24"/>
        </w:rPr>
        <w:t>(</w:t>
      </w:r>
      <w:r w:rsidR="00470987">
        <w:rPr>
          <w:rFonts w:eastAsia="Verdana"/>
          <w:sz w:val="24"/>
          <w:szCs w:val="24"/>
        </w:rPr>
        <w:t>Nov</w:t>
      </w:r>
      <w:r w:rsidR="00470987" w:rsidRPr="00632485">
        <w:rPr>
          <w:rFonts w:eastAsia="Verdana"/>
          <w:sz w:val="24"/>
          <w:szCs w:val="24"/>
        </w:rPr>
        <w:t xml:space="preserve"> 201</w:t>
      </w:r>
      <w:r w:rsidR="00470987">
        <w:rPr>
          <w:rFonts w:eastAsia="Verdana"/>
          <w:sz w:val="24"/>
          <w:szCs w:val="24"/>
        </w:rPr>
        <w:t xml:space="preserve">5 to </w:t>
      </w:r>
      <w:r w:rsidR="00483FA1">
        <w:rPr>
          <w:rFonts w:eastAsia="Verdana"/>
          <w:sz w:val="24"/>
          <w:szCs w:val="24"/>
        </w:rPr>
        <w:t>Sep</w:t>
      </w:r>
      <w:r w:rsidR="00470987">
        <w:rPr>
          <w:rFonts w:eastAsia="Verdana"/>
          <w:sz w:val="24"/>
          <w:szCs w:val="24"/>
        </w:rPr>
        <w:t xml:space="preserve"> 2018)</w:t>
      </w:r>
    </w:p>
    <w:p w14:paraId="7AC48AC5" w14:textId="49FE33A1" w:rsidR="005B7D63" w:rsidRPr="006F3A3C" w:rsidRDefault="005B7D63" w:rsidP="005B7D63">
      <w:pPr>
        <w:numPr>
          <w:ilvl w:val="0"/>
          <w:numId w:val="2"/>
        </w:numPr>
        <w:tabs>
          <w:tab w:val="left" w:pos="720"/>
        </w:tabs>
        <w:jc w:val="both"/>
      </w:pPr>
      <w:r>
        <w:rPr>
          <w:sz w:val="24"/>
          <w:szCs w:val="24"/>
        </w:rPr>
        <w:t>Worked as a Software Test Engineer for</w:t>
      </w:r>
      <w:r>
        <w:rPr>
          <w:b/>
          <w:sz w:val="24"/>
          <w:szCs w:val="24"/>
        </w:rPr>
        <w:t xml:space="preserve"> </w:t>
      </w:r>
      <w:r w:rsidR="00E919AE" w:rsidRPr="00E919AE">
        <w:rPr>
          <w:b/>
          <w:sz w:val="24"/>
          <w:szCs w:val="24"/>
        </w:rPr>
        <w:t>Optical Fusion Software Services Pvt Ltd</w:t>
      </w:r>
      <w:r w:rsidR="008C6F15">
        <w:rPr>
          <w:b/>
          <w:sz w:val="24"/>
          <w:szCs w:val="24"/>
        </w:rPr>
        <w:t>,India</w:t>
      </w:r>
      <w:r w:rsidR="00C26A01">
        <w:rPr>
          <w:b/>
          <w:sz w:val="24"/>
          <w:szCs w:val="24"/>
        </w:rPr>
        <w:t>(</w:t>
      </w:r>
      <w:r w:rsidR="00C26A01">
        <w:rPr>
          <w:rFonts w:eastAsia="Verdana"/>
          <w:sz w:val="24"/>
          <w:szCs w:val="24"/>
        </w:rPr>
        <w:t>Nov</w:t>
      </w:r>
      <w:r w:rsidR="00C26A01" w:rsidRPr="00632485">
        <w:rPr>
          <w:rFonts w:eastAsia="Verdana"/>
          <w:sz w:val="24"/>
          <w:szCs w:val="24"/>
        </w:rPr>
        <w:t xml:space="preserve"> 201</w:t>
      </w:r>
      <w:r w:rsidR="00C26A01">
        <w:rPr>
          <w:rFonts w:eastAsia="Verdana"/>
          <w:sz w:val="24"/>
          <w:szCs w:val="24"/>
        </w:rPr>
        <w:t>2</w:t>
      </w:r>
      <w:r w:rsidR="00C26A01" w:rsidRPr="00632485">
        <w:rPr>
          <w:rFonts w:eastAsia="Verdana"/>
          <w:sz w:val="24"/>
          <w:szCs w:val="24"/>
        </w:rPr>
        <w:t xml:space="preserve"> to </w:t>
      </w:r>
      <w:r w:rsidR="00C26A01">
        <w:rPr>
          <w:rFonts w:eastAsia="Verdana"/>
          <w:sz w:val="24"/>
          <w:szCs w:val="24"/>
        </w:rPr>
        <w:t>Mar 2015</w:t>
      </w:r>
      <w:r w:rsidR="00C26A01">
        <w:rPr>
          <w:b/>
          <w:sz w:val="24"/>
          <w:szCs w:val="24"/>
        </w:rPr>
        <w:t>)</w:t>
      </w:r>
      <w:r w:rsidR="00E919AE">
        <w:rPr>
          <w:sz w:val="24"/>
          <w:szCs w:val="24"/>
        </w:rPr>
        <w:t>.</w:t>
      </w:r>
      <w:r w:rsidR="00E919AE" w:rsidRPr="00E919AE">
        <w:rPr>
          <w:b/>
          <w:sz w:val="24"/>
          <w:szCs w:val="24"/>
        </w:rPr>
        <w:t xml:space="preserve"> </w:t>
      </w:r>
      <w:r>
        <w:rPr>
          <w:sz w:val="24"/>
          <w:szCs w:val="24"/>
        </w:rPr>
        <w:t xml:space="preserve"> </w:t>
      </w:r>
    </w:p>
    <w:p w14:paraId="610C9290" w14:textId="77777777" w:rsidR="005B7D63" w:rsidRDefault="005B7D63" w:rsidP="005B7D63">
      <w:pPr>
        <w:jc w:val="both"/>
        <w:rPr>
          <w:sz w:val="24"/>
          <w:szCs w:val="24"/>
        </w:rPr>
      </w:pPr>
    </w:p>
    <w:p w14:paraId="3A5F86D7" w14:textId="11B0F246" w:rsidR="005B7D63" w:rsidRDefault="005B7D63" w:rsidP="005B7D63">
      <w:pPr>
        <w:jc w:val="both"/>
        <w:rPr>
          <w:sz w:val="24"/>
          <w:szCs w:val="24"/>
        </w:rPr>
      </w:pPr>
      <w:r>
        <w:rPr>
          <w:noProof/>
        </w:rPr>
        <w:lastRenderedPageBreak/>
        <mc:AlternateContent>
          <mc:Choice Requires="wps">
            <w:drawing>
              <wp:anchor distT="0" distB="0" distL="114935" distR="114935" simplePos="0" relativeHeight="251659264" behindDoc="0" locked="0" layoutInCell="1" allowOverlap="1" wp14:anchorId="67B60F0A" wp14:editId="7DC535E1">
                <wp:simplePos x="0" y="0"/>
                <wp:positionH relativeFrom="column">
                  <wp:posOffset>28575</wp:posOffset>
                </wp:positionH>
                <wp:positionV relativeFrom="paragraph">
                  <wp:posOffset>64770</wp:posOffset>
                </wp:positionV>
                <wp:extent cx="2168525" cy="200660"/>
                <wp:effectExtent l="3810" t="381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20066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2119D" w14:textId="77777777" w:rsidR="005B7D63" w:rsidRDefault="005B7D63" w:rsidP="005B7D63">
                            <w:pPr>
                              <w:ind w:firstLine="90"/>
                              <w:rPr>
                                <w:rFonts w:ascii="Arial" w:hAnsi="Arial" w:cs="Arial"/>
                                <w:b/>
                                <w:color w:val="FFFFFF"/>
                                <w:sz w:val="18"/>
                              </w:rPr>
                            </w:pPr>
                            <w:r>
                              <w:rPr>
                                <w:b/>
                                <w:color w:val="FFFFFF"/>
                                <w:sz w:val="28"/>
                                <w:szCs w:val="28"/>
                              </w:rPr>
                              <w:t>Academic Profile</w:t>
                            </w:r>
                          </w:p>
                          <w:p w14:paraId="309A8628" w14:textId="77777777" w:rsidR="005B7D63" w:rsidRDefault="005B7D63" w:rsidP="005B7D63">
                            <w:pPr>
                              <w:ind w:firstLine="90"/>
                              <w:rPr>
                                <w:rFonts w:ascii="Arial" w:hAnsi="Arial" w:cs="Arial"/>
                                <w:b/>
                                <w:color w:val="FFFFFF"/>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60F0A" id="Text Box 4" o:spid="_x0000_s1028" type="#_x0000_t202" style="position:absolute;left:0;text-align:left;margin-left:2.25pt;margin-top:5.1pt;width:170.75pt;height:15.8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" fillcolor="gray" stroked="f">
                <v:textbox inset="0,0,0,0">
                  <w:txbxContent>
                    <w:p w14:paraId="1BF2119D" w14:textId="77777777" w:rsidR="005B7D63" w:rsidRDefault="005B7D63" w:rsidP="005B7D63">
                      <w:pPr>
                        <w:ind w:firstLine="90"/>
                        <w:rPr>
                          <w:rFonts w:ascii="Arial" w:hAnsi="Arial" w:cs="Arial"/>
                          <w:b/>
                          <w:color w:val="FFFFFF"/>
                          <w:sz w:val="18"/>
                        </w:rPr>
                      </w:pPr>
                      <w:r>
                        <w:rPr>
                          <w:b/>
                          <w:color w:val="FFFFFF"/>
                          <w:sz w:val="28"/>
                          <w:szCs w:val="28"/>
                        </w:rPr>
                        <w:t>Academic Profile</w:t>
                      </w:r>
                    </w:p>
                    <w:p w14:paraId="309A8628" w14:textId="77777777" w:rsidR="005B7D63" w:rsidRDefault="005B7D63" w:rsidP="005B7D63">
                      <w:pPr>
                        <w:ind w:firstLine="90"/>
                        <w:rPr>
                          <w:rFonts w:ascii="Arial" w:hAnsi="Arial" w:cs="Arial"/>
                          <w:b/>
                          <w:color w:val="FFFFFF"/>
                          <w:sz w:val="18"/>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E6BF2D6" wp14:editId="1217A774">
                <wp:simplePos x="0" y="0"/>
                <wp:positionH relativeFrom="column">
                  <wp:posOffset>28575</wp:posOffset>
                </wp:positionH>
                <wp:positionV relativeFrom="paragraph">
                  <wp:posOffset>55245</wp:posOffset>
                </wp:positionV>
                <wp:extent cx="6286500" cy="0"/>
                <wp:effectExtent l="13335" t="13335" r="5715"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DD1744"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35pt" to="497.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" strokeweight=".26mm">
                <v:stroke joinstyle="miter" endcap="square"/>
              </v:line>
            </w:pict>
          </mc:Fallback>
        </mc:AlternateContent>
      </w:r>
      <w:r>
        <w:rPr>
          <w:sz w:val="24"/>
          <w:szCs w:val="24"/>
        </w:rPr>
        <w:br/>
        <w:t xml:space="preserve"> </w:t>
      </w:r>
    </w:p>
    <w:p w14:paraId="7DC4A87D" w14:textId="384BEEF8" w:rsidR="005B7D63" w:rsidRDefault="005B7D63" w:rsidP="005B7D63">
      <w:pPr>
        <w:numPr>
          <w:ilvl w:val="0"/>
          <w:numId w:val="4"/>
        </w:numPr>
        <w:jc w:val="both"/>
      </w:pPr>
      <w:r>
        <w:rPr>
          <w:sz w:val="24"/>
          <w:szCs w:val="24"/>
        </w:rPr>
        <w:t xml:space="preserve">Bachelor of Engineering </w:t>
      </w:r>
      <w:r w:rsidR="00E318A7">
        <w:rPr>
          <w:sz w:val="24"/>
          <w:szCs w:val="24"/>
        </w:rPr>
        <w:t xml:space="preserve">in Computer Science and Engineering </w:t>
      </w:r>
      <w:r>
        <w:rPr>
          <w:sz w:val="24"/>
          <w:szCs w:val="24"/>
        </w:rPr>
        <w:t xml:space="preserve">from </w:t>
      </w:r>
      <w:r w:rsidRPr="00C53AE1">
        <w:rPr>
          <w:b/>
          <w:sz w:val="24"/>
          <w:szCs w:val="24"/>
        </w:rPr>
        <w:t xml:space="preserve">JNTU </w:t>
      </w:r>
      <w:r w:rsidR="00AE6E21" w:rsidRPr="00C53AE1">
        <w:rPr>
          <w:b/>
          <w:sz w:val="24"/>
          <w:szCs w:val="24"/>
        </w:rPr>
        <w:t>Kakinada</w:t>
      </w:r>
      <w:r>
        <w:rPr>
          <w:sz w:val="24"/>
          <w:szCs w:val="24"/>
        </w:rPr>
        <w:t>.</w:t>
      </w:r>
    </w:p>
    <w:p w14:paraId="7C80C110" w14:textId="77777777" w:rsidR="005B7D63" w:rsidRDefault="005B7D63" w:rsidP="005B7D63">
      <w:pPr>
        <w:jc w:val="both"/>
        <w:rPr>
          <w:b/>
          <w:sz w:val="24"/>
          <w:szCs w:val="24"/>
        </w:rPr>
      </w:pPr>
    </w:p>
    <w:p w14:paraId="727B742D" w14:textId="38863A83" w:rsidR="005B7D63" w:rsidRDefault="005B7D63" w:rsidP="005B7D63">
      <w:pPr>
        <w:jc w:val="both"/>
        <w:rPr>
          <w:b/>
          <w:sz w:val="24"/>
          <w:szCs w:val="24"/>
          <w:lang w:val="en-MY"/>
        </w:rPr>
      </w:pPr>
      <w:r>
        <w:rPr>
          <w:noProof/>
        </w:rPr>
        <mc:AlternateContent>
          <mc:Choice Requires="wps">
            <w:drawing>
              <wp:anchor distT="0" distB="0" distL="114935" distR="114935" simplePos="0" relativeHeight="251661312" behindDoc="0" locked="0" layoutInCell="1" allowOverlap="1" wp14:anchorId="1E4FCD6B" wp14:editId="3FBFB4C2">
                <wp:simplePos x="0" y="0"/>
                <wp:positionH relativeFrom="column">
                  <wp:posOffset>24130</wp:posOffset>
                </wp:positionH>
                <wp:positionV relativeFrom="paragraph">
                  <wp:posOffset>73025</wp:posOffset>
                </wp:positionV>
                <wp:extent cx="2168525" cy="200660"/>
                <wp:effectExtent l="0" t="0" r="381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20066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B7B702" w14:textId="77777777" w:rsidR="005B7D63" w:rsidRDefault="005B7D63" w:rsidP="005B7D63">
                            <w:pPr>
                              <w:ind w:firstLine="90"/>
                            </w:pPr>
                            <w:r>
                              <w:rPr>
                                <w:b/>
                                <w:color w:val="FFFFFF"/>
                                <w:sz w:val="28"/>
                                <w:szCs w:val="28"/>
                              </w:rPr>
                              <w:t>Technical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FCD6B" id="Text Box 2" o:spid="_x0000_s1029" type="#_x0000_t202" style="position:absolute;left:0;text-align:left;margin-left:1.9pt;margin-top:5.75pt;width:170.75pt;height:15.8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" fillcolor="gray" stroked="f">
                <v:textbox inset="0,0,0,0">
                  <w:txbxContent>
                    <w:p w14:paraId="75B7B702" w14:textId="77777777" w:rsidR="005B7D63" w:rsidRDefault="005B7D63" w:rsidP="005B7D63">
                      <w:pPr>
                        <w:ind w:firstLine="90"/>
                      </w:pPr>
                      <w:r>
                        <w:rPr>
                          <w:b/>
                          <w:color w:val="FFFFFF"/>
                          <w:sz w:val="28"/>
                          <w:szCs w:val="28"/>
                        </w:rPr>
                        <w:t>Technical Skills</w:t>
                      </w:r>
                    </w:p>
                  </w:txbxContent>
                </v:textbox>
              </v:shape>
            </w:pict>
          </mc:Fallback>
        </mc:AlternateContent>
      </w:r>
    </w:p>
    <w:p w14:paraId="0524DBCF" w14:textId="52D0980F" w:rsidR="005B7D63" w:rsidRDefault="005B7D63" w:rsidP="005B7D63">
      <w:pPr>
        <w:tabs>
          <w:tab w:val="left" w:pos="849"/>
        </w:tabs>
        <w:rPr>
          <w:b/>
          <w:sz w:val="24"/>
          <w:szCs w:val="24"/>
        </w:rPr>
      </w:pPr>
      <w:r>
        <w:rPr>
          <w:noProof/>
        </w:rPr>
        <mc:AlternateContent>
          <mc:Choice Requires="wps">
            <w:drawing>
              <wp:anchor distT="0" distB="0" distL="114300" distR="114300" simplePos="0" relativeHeight="251662336" behindDoc="0" locked="0" layoutInCell="1" allowOverlap="1" wp14:anchorId="768834E5" wp14:editId="5A859C78">
                <wp:simplePos x="0" y="0"/>
                <wp:positionH relativeFrom="column">
                  <wp:posOffset>28575</wp:posOffset>
                </wp:positionH>
                <wp:positionV relativeFrom="paragraph">
                  <wp:posOffset>-77470</wp:posOffset>
                </wp:positionV>
                <wp:extent cx="6286500" cy="0"/>
                <wp:effectExtent l="13335" t="13970" r="5715"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A7DEB1"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1pt" to="497.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" strokeweight=".26mm">
                <v:stroke joinstyle="miter" endcap="square"/>
              </v:line>
            </w:pict>
          </mc:Fallback>
        </mc:AlternateContent>
      </w:r>
      <w:r>
        <w:rPr>
          <w:b/>
          <w:sz w:val="24"/>
          <w:szCs w:val="24"/>
          <w:lang w:val="en-MY"/>
        </w:rPr>
        <w:tab/>
      </w:r>
    </w:p>
    <w:p w14:paraId="23E17AF7" w14:textId="7D030F88" w:rsidR="0086186E" w:rsidRPr="0086186E" w:rsidRDefault="0086186E" w:rsidP="0086186E">
      <w:pPr>
        <w:pStyle w:val="Index"/>
        <w:numPr>
          <w:ilvl w:val="0"/>
          <w:numId w:val="23"/>
        </w:numPr>
        <w:rPr>
          <w:rFonts w:cs="Times New Roman"/>
          <w:color w:val="333333"/>
          <w:sz w:val="24"/>
          <w:szCs w:val="24"/>
          <w:shd w:val="clear" w:color="auto" w:fill="FFFFFF"/>
        </w:rPr>
      </w:pPr>
      <w:r w:rsidRPr="0086186E">
        <w:rPr>
          <w:rFonts w:cs="Times New Roman"/>
          <w:color w:val="333333"/>
          <w:sz w:val="24"/>
          <w:szCs w:val="24"/>
          <w:shd w:val="clear" w:color="auto" w:fill="FFFFFF"/>
        </w:rPr>
        <w:t xml:space="preserve">Manual testing and Automation using Selenium Web </w:t>
      </w:r>
      <w:r w:rsidR="00CF67C4" w:rsidRPr="0086186E">
        <w:rPr>
          <w:rFonts w:cs="Times New Roman"/>
          <w:color w:val="333333"/>
          <w:sz w:val="24"/>
          <w:szCs w:val="24"/>
          <w:shd w:val="clear" w:color="auto" w:fill="FFFFFF"/>
        </w:rPr>
        <w:t>driver</w:t>
      </w:r>
      <w:r w:rsidR="00CF67C4">
        <w:rPr>
          <w:rFonts w:cs="Times New Roman"/>
          <w:color w:val="333333"/>
          <w:sz w:val="24"/>
          <w:szCs w:val="24"/>
          <w:shd w:val="clear" w:color="auto" w:fill="FFFFFF"/>
        </w:rPr>
        <w:t>, Appium</w:t>
      </w:r>
      <w:r w:rsidRPr="0086186E">
        <w:rPr>
          <w:rFonts w:cs="Times New Roman"/>
          <w:color w:val="333333"/>
          <w:sz w:val="24"/>
          <w:szCs w:val="24"/>
          <w:shd w:val="clear" w:color="auto" w:fill="FFFFFF"/>
        </w:rPr>
        <w:t>.</w:t>
      </w:r>
    </w:p>
    <w:p w14:paraId="1C372C93" w14:textId="4BF97806" w:rsidR="0086186E" w:rsidRPr="0086186E" w:rsidRDefault="00363C1D" w:rsidP="0086186E">
      <w:pPr>
        <w:pStyle w:val="Index"/>
        <w:numPr>
          <w:ilvl w:val="0"/>
          <w:numId w:val="23"/>
        </w:numPr>
        <w:rPr>
          <w:rFonts w:cs="Times New Roman"/>
          <w:color w:val="333333"/>
          <w:sz w:val="24"/>
          <w:szCs w:val="24"/>
          <w:shd w:val="clear" w:color="auto" w:fill="FFFFFF"/>
        </w:rPr>
      </w:pPr>
      <w:r w:rsidRPr="0086186E">
        <w:rPr>
          <w:rFonts w:cs="Times New Roman"/>
          <w:color w:val="333333"/>
          <w:sz w:val="24"/>
          <w:szCs w:val="24"/>
          <w:shd w:val="clear" w:color="auto" w:fill="FFFFFF"/>
        </w:rPr>
        <w:t>Languages:</w:t>
      </w:r>
      <w:r w:rsidR="0086186E" w:rsidRPr="0086186E">
        <w:rPr>
          <w:rFonts w:cs="Times New Roman"/>
          <w:color w:val="333333"/>
          <w:sz w:val="24"/>
          <w:szCs w:val="24"/>
          <w:shd w:val="clear" w:color="auto" w:fill="FFFFFF"/>
        </w:rPr>
        <w:t xml:space="preserve"> C, JAVA</w:t>
      </w:r>
    </w:p>
    <w:p w14:paraId="0BB5CAE3" w14:textId="34F4C653" w:rsidR="0086186E" w:rsidRPr="0086186E" w:rsidRDefault="00363C1D" w:rsidP="0086186E">
      <w:pPr>
        <w:pStyle w:val="Index"/>
        <w:numPr>
          <w:ilvl w:val="0"/>
          <w:numId w:val="23"/>
        </w:numPr>
        <w:rPr>
          <w:rFonts w:cs="Times New Roman"/>
          <w:color w:val="333333"/>
          <w:sz w:val="24"/>
          <w:szCs w:val="24"/>
          <w:shd w:val="clear" w:color="auto" w:fill="FFFFFF"/>
        </w:rPr>
      </w:pPr>
      <w:r w:rsidRPr="0086186E">
        <w:rPr>
          <w:rFonts w:cs="Times New Roman"/>
          <w:color w:val="333333"/>
          <w:sz w:val="24"/>
          <w:szCs w:val="24"/>
          <w:shd w:val="clear" w:color="auto" w:fill="FFFFFF"/>
        </w:rPr>
        <w:t>API’s:</w:t>
      </w:r>
      <w:r w:rsidR="0086186E" w:rsidRPr="0086186E">
        <w:rPr>
          <w:rFonts w:cs="Times New Roman"/>
          <w:color w:val="333333"/>
          <w:sz w:val="24"/>
          <w:szCs w:val="24"/>
          <w:shd w:val="clear" w:color="auto" w:fill="FFFFFF"/>
        </w:rPr>
        <w:t xml:space="preserve"> Junit, </w:t>
      </w:r>
      <w:r w:rsidRPr="0086186E">
        <w:rPr>
          <w:rFonts w:cs="Times New Roman"/>
          <w:color w:val="333333"/>
          <w:sz w:val="24"/>
          <w:szCs w:val="24"/>
          <w:shd w:val="clear" w:color="auto" w:fill="FFFFFF"/>
        </w:rPr>
        <w:t>testNG, Extent</w:t>
      </w:r>
      <w:r w:rsidR="0086186E" w:rsidRPr="0086186E">
        <w:rPr>
          <w:rFonts w:cs="Times New Roman"/>
          <w:color w:val="333333"/>
          <w:sz w:val="24"/>
          <w:szCs w:val="24"/>
          <w:shd w:val="clear" w:color="auto" w:fill="FFFFFF"/>
        </w:rPr>
        <w:t xml:space="preserve"> reports, Selenium web </w:t>
      </w:r>
      <w:r w:rsidRPr="0086186E">
        <w:rPr>
          <w:rFonts w:cs="Times New Roman"/>
          <w:color w:val="333333"/>
          <w:sz w:val="24"/>
          <w:szCs w:val="24"/>
          <w:shd w:val="clear" w:color="auto" w:fill="FFFFFF"/>
        </w:rPr>
        <w:t>driver,</w:t>
      </w:r>
      <w:r w:rsidR="0086186E" w:rsidRPr="0086186E">
        <w:rPr>
          <w:rFonts w:cs="Times New Roman"/>
          <w:color w:val="333333"/>
          <w:sz w:val="24"/>
          <w:szCs w:val="24"/>
          <w:shd w:val="clear" w:color="auto" w:fill="FFFFFF"/>
        </w:rPr>
        <w:t xml:space="preserve"> log4js.</w:t>
      </w:r>
    </w:p>
    <w:p w14:paraId="583524E1" w14:textId="2FB43E8A" w:rsidR="0086186E" w:rsidRPr="0086186E" w:rsidRDefault="0086186E" w:rsidP="0086186E">
      <w:pPr>
        <w:pStyle w:val="Index"/>
        <w:numPr>
          <w:ilvl w:val="0"/>
          <w:numId w:val="23"/>
        </w:numPr>
        <w:rPr>
          <w:rFonts w:cs="Times New Roman"/>
          <w:color w:val="333333"/>
          <w:sz w:val="24"/>
          <w:szCs w:val="24"/>
          <w:shd w:val="clear" w:color="auto" w:fill="FFFFFF"/>
        </w:rPr>
      </w:pPr>
      <w:r w:rsidRPr="0086186E">
        <w:rPr>
          <w:rFonts w:cs="Times New Roman"/>
          <w:color w:val="333333"/>
          <w:sz w:val="24"/>
          <w:szCs w:val="24"/>
          <w:shd w:val="clear" w:color="auto" w:fill="FFFFFF"/>
        </w:rPr>
        <w:t xml:space="preserve">IDE / GUI / </w:t>
      </w:r>
      <w:r w:rsidR="00363C1D" w:rsidRPr="0086186E">
        <w:rPr>
          <w:rFonts w:cs="Times New Roman"/>
          <w:color w:val="333333"/>
          <w:sz w:val="24"/>
          <w:szCs w:val="24"/>
          <w:shd w:val="clear" w:color="auto" w:fill="FFFFFF"/>
        </w:rPr>
        <w:t>Tools:</w:t>
      </w:r>
      <w:r w:rsidRPr="0086186E">
        <w:rPr>
          <w:rFonts w:cs="Times New Roman"/>
          <w:color w:val="333333"/>
          <w:sz w:val="24"/>
          <w:szCs w:val="24"/>
          <w:shd w:val="clear" w:color="auto" w:fill="FFFFFF"/>
        </w:rPr>
        <w:t xml:space="preserve"> Eclipse IDE, Maven, Git, Selenium (IDE, RC &amp; web driver), Jira, </w:t>
      </w:r>
      <w:r w:rsidR="00363C1D" w:rsidRPr="0086186E">
        <w:rPr>
          <w:rFonts w:cs="Times New Roman"/>
          <w:color w:val="333333"/>
          <w:sz w:val="24"/>
          <w:szCs w:val="24"/>
          <w:shd w:val="clear" w:color="auto" w:fill="FFFFFF"/>
        </w:rPr>
        <w:t>auto IT</w:t>
      </w:r>
      <w:r w:rsidRPr="0086186E">
        <w:rPr>
          <w:rFonts w:cs="Times New Roman"/>
          <w:color w:val="333333"/>
          <w:sz w:val="24"/>
          <w:szCs w:val="24"/>
          <w:shd w:val="clear" w:color="auto" w:fill="FFFFFF"/>
        </w:rPr>
        <w:t>, OSK, Snipping tool (windows), MYSQL work bench, SSMS, SQL developer.</w:t>
      </w:r>
    </w:p>
    <w:p w14:paraId="09D4B158" w14:textId="5438D046" w:rsidR="0086186E" w:rsidRPr="0086186E" w:rsidRDefault="0086186E" w:rsidP="0086186E">
      <w:pPr>
        <w:pStyle w:val="Index"/>
        <w:numPr>
          <w:ilvl w:val="0"/>
          <w:numId w:val="23"/>
        </w:numPr>
        <w:rPr>
          <w:rFonts w:cs="Times New Roman"/>
          <w:color w:val="333333"/>
          <w:sz w:val="24"/>
          <w:szCs w:val="24"/>
          <w:shd w:val="clear" w:color="auto" w:fill="FFFFFF"/>
        </w:rPr>
      </w:pPr>
      <w:r w:rsidRPr="0086186E">
        <w:rPr>
          <w:rFonts w:cs="Times New Roman"/>
          <w:color w:val="333333"/>
          <w:sz w:val="24"/>
          <w:szCs w:val="24"/>
          <w:shd w:val="clear" w:color="auto" w:fill="FFFFFF"/>
        </w:rPr>
        <w:t xml:space="preserve">CI </w:t>
      </w:r>
      <w:r w:rsidR="00363C1D" w:rsidRPr="0086186E">
        <w:rPr>
          <w:rFonts w:cs="Times New Roman"/>
          <w:color w:val="333333"/>
          <w:sz w:val="24"/>
          <w:szCs w:val="24"/>
          <w:shd w:val="clear" w:color="auto" w:fill="FFFFFF"/>
        </w:rPr>
        <w:t>tools:</w:t>
      </w:r>
      <w:r w:rsidRPr="0086186E">
        <w:rPr>
          <w:rFonts w:cs="Times New Roman"/>
          <w:color w:val="333333"/>
          <w:sz w:val="24"/>
          <w:szCs w:val="24"/>
          <w:shd w:val="clear" w:color="auto" w:fill="FFFFFF"/>
        </w:rPr>
        <w:t xml:space="preserve"> Bamboo, Jenkins</w:t>
      </w:r>
    </w:p>
    <w:p w14:paraId="3FA43C22" w14:textId="37D265BE" w:rsidR="0086186E" w:rsidRPr="0086186E" w:rsidRDefault="0086186E" w:rsidP="0086186E">
      <w:pPr>
        <w:pStyle w:val="Index"/>
        <w:numPr>
          <w:ilvl w:val="0"/>
          <w:numId w:val="23"/>
        </w:numPr>
        <w:rPr>
          <w:rFonts w:cs="Times New Roman"/>
          <w:color w:val="333333"/>
          <w:sz w:val="24"/>
          <w:szCs w:val="24"/>
          <w:shd w:val="clear" w:color="auto" w:fill="FFFFFF"/>
        </w:rPr>
      </w:pPr>
      <w:r w:rsidRPr="0086186E">
        <w:rPr>
          <w:rFonts w:cs="Times New Roman"/>
          <w:color w:val="333333"/>
          <w:sz w:val="24"/>
          <w:szCs w:val="24"/>
          <w:shd w:val="clear" w:color="auto" w:fill="FFFFFF"/>
        </w:rPr>
        <w:t xml:space="preserve">Office </w:t>
      </w:r>
      <w:r w:rsidR="00363C1D" w:rsidRPr="0086186E">
        <w:rPr>
          <w:rFonts w:cs="Times New Roman"/>
          <w:color w:val="333333"/>
          <w:sz w:val="24"/>
          <w:szCs w:val="24"/>
          <w:shd w:val="clear" w:color="auto" w:fill="FFFFFF"/>
        </w:rPr>
        <w:t>tools:</w:t>
      </w:r>
      <w:r w:rsidRPr="0086186E">
        <w:rPr>
          <w:rFonts w:cs="Times New Roman"/>
          <w:color w:val="333333"/>
          <w:sz w:val="24"/>
          <w:szCs w:val="24"/>
          <w:shd w:val="clear" w:color="auto" w:fill="FFFFFF"/>
        </w:rPr>
        <w:t xml:space="preserve"> Open office, </w:t>
      </w:r>
      <w:r w:rsidR="00363C1D" w:rsidRPr="0086186E">
        <w:rPr>
          <w:rFonts w:cs="Times New Roman"/>
          <w:color w:val="333333"/>
          <w:sz w:val="24"/>
          <w:szCs w:val="24"/>
          <w:shd w:val="clear" w:color="auto" w:fill="FFFFFF"/>
        </w:rPr>
        <w:t>MS</w:t>
      </w:r>
      <w:r w:rsidRPr="0086186E">
        <w:rPr>
          <w:rFonts w:cs="Times New Roman"/>
          <w:color w:val="333333"/>
          <w:sz w:val="24"/>
          <w:szCs w:val="24"/>
          <w:shd w:val="clear" w:color="auto" w:fill="FFFFFF"/>
        </w:rPr>
        <w:t xml:space="preserve"> office</w:t>
      </w:r>
    </w:p>
    <w:p w14:paraId="1AA3C2EA" w14:textId="1B0E75C7" w:rsidR="0086186E" w:rsidRPr="0086186E" w:rsidRDefault="00363C1D" w:rsidP="0086186E">
      <w:pPr>
        <w:pStyle w:val="Index"/>
        <w:numPr>
          <w:ilvl w:val="0"/>
          <w:numId w:val="23"/>
        </w:numPr>
        <w:rPr>
          <w:rFonts w:cs="Times New Roman"/>
          <w:color w:val="333333"/>
          <w:sz w:val="24"/>
          <w:szCs w:val="24"/>
          <w:shd w:val="clear" w:color="auto" w:fill="FFFFFF"/>
        </w:rPr>
      </w:pPr>
      <w:r w:rsidRPr="0086186E">
        <w:rPr>
          <w:rFonts w:cs="Times New Roman"/>
          <w:color w:val="333333"/>
          <w:sz w:val="24"/>
          <w:szCs w:val="24"/>
          <w:shd w:val="clear" w:color="auto" w:fill="FFFFFF"/>
        </w:rPr>
        <w:t>Databases:</w:t>
      </w:r>
      <w:r w:rsidR="0086186E" w:rsidRPr="0086186E">
        <w:rPr>
          <w:rFonts w:cs="Times New Roman"/>
          <w:color w:val="333333"/>
          <w:sz w:val="24"/>
          <w:szCs w:val="24"/>
          <w:shd w:val="clear" w:color="auto" w:fill="FFFFFF"/>
        </w:rPr>
        <w:t xml:space="preserve"> Oracle 10g, </w:t>
      </w:r>
      <w:r w:rsidRPr="0086186E">
        <w:rPr>
          <w:rFonts w:cs="Times New Roman"/>
          <w:color w:val="333333"/>
          <w:sz w:val="24"/>
          <w:szCs w:val="24"/>
          <w:shd w:val="clear" w:color="auto" w:fill="FFFFFF"/>
        </w:rPr>
        <w:t>MySQL</w:t>
      </w:r>
      <w:r w:rsidR="0086186E" w:rsidRPr="0086186E">
        <w:rPr>
          <w:rFonts w:cs="Times New Roman"/>
          <w:color w:val="333333"/>
          <w:sz w:val="24"/>
          <w:szCs w:val="24"/>
          <w:shd w:val="clear" w:color="auto" w:fill="FFFFFF"/>
        </w:rPr>
        <w:t>, SQL server 2005</w:t>
      </w:r>
    </w:p>
    <w:p w14:paraId="05C84BF0" w14:textId="7E5D8D83" w:rsidR="00B8475F" w:rsidRPr="0086186E" w:rsidRDefault="0086186E" w:rsidP="0086186E">
      <w:pPr>
        <w:pStyle w:val="Index"/>
        <w:numPr>
          <w:ilvl w:val="0"/>
          <w:numId w:val="23"/>
        </w:numPr>
        <w:suppressLineNumbers w:val="0"/>
        <w:rPr>
          <w:rFonts w:cs="Times New Roman"/>
          <w:sz w:val="24"/>
          <w:szCs w:val="24"/>
          <w:lang w:val="en-MY"/>
        </w:rPr>
      </w:pPr>
      <w:r w:rsidRPr="0086186E">
        <w:rPr>
          <w:rFonts w:cs="Times New Roman"/>
          <w:color w:val="333333"/>
          <w:sz w:val="24"/>
          <w:szCs w:val="24"/>
          <w:shd w:val="clear" w:color="auto" w:fill="FFFFFF"/>
        </w:rPr>
        <w:t xml:space="preserve">Operating </w:t>
      </w:r>
      <w:r w:rsidR="00363C1D" w:rsidRPr="0086186E">
        <w:rPr>
          <w:rFonts w:cs="Times New Roman"/>
          <w:color w:val="333333"/>
          <w:sz w:val="24"/>
          <w:szCs w:val="24"/>
          <w:shd w:val="clear" w:color="auto" w:fill="FFFFFF"/>
        </w:rPr>
        <w:t>System:</w:t>
      </w:r>
      <w:r w:rsidRPr="0086186E">
        <w:rPr>
          <w:rFonts w:cs="Times New Roman"/>
          <w:color w:val="333333"/>
          <w:sz w:val="24"/>
          <w:szCs w:val="24"/>
          <w:shd w:val="clear" w:color="auto" w:fill="FFFFFF"/>
        </w:rPr>
        <w:t xml:space="preserve"> Windows XP, Vista, Windows7, Windows 2003, 2008 Server.</w:t>
      </w:r>
    </w:p>
    <w:p w14:paraId="4A255D39" w14:textId="77777777" w:rsidR="006B7AF9" w:rsidRDefault="006B7AF9" w:rsidP="00EA20D1">
      <w:pPr>
        <w:pStyle w:val="Index"/>
        <w:suppressLineNumbers w:val="0"/>
        <w:rPr>
          <w:rFonts w:cs="Times New Roman"/>
          <w:sz w:val="24"/>
          <w:szCs w:val="24"/>
          <w:lang w:val="en-MY"/>
        </w:rPr>
      </w:pPr>
    </w:p>
    <w:p w14:paraId="0FE2136E" w14:textId="6A048313" w:rsidR="00EA20D1" w:rsidRDefault="00EA20D1" w:rsidP="00EA20D1">
      <w:pPr>
        <w:pStyle w:val="Index"/>
        <w:suppressLineNumbers w:val="0"/>
        <w:rPr>
          <w:rFonts w:cs="Times New Roman"/>
          <w:sz w:val="24"/>
          <w:szCs w:val="24"/>
          <w:lang w:val="en-MY"/>
        </w:rPr>
      </w:pPr>
      <w:r>
        <w:rPr>
          <w:noProof/>
        </w:rPr>
        <mc:AlternateContent>
          <mc:Choice Requires="wps">
            <w:drawing>
              <wp:anchor distT="0" distB="0" distL="114935" distR="114935" simplePos="0" relativeHeight="251673600" behindDoc="0" locked="0" layoutInCell="1" allowOverlap="1" wp14:anchorId="7F097FE3" wp14:editId="21D9DEED">
                <wp:simplePos x="0" y="0"/>
                <wp:positionH relativeFrom="column">
                  <wp:posOffset>0</wp:posOffset>
                </wp:positionH>
                <wp:positionV relativeFrom="paragraph">
                  <wp:posOffset>133350</wp:posOffset>
                </wp:positionV>
                <wp:extent cx="2168525" cy="200660"/>
                <wp:effectExtent l="3810" t="317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20066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7A43C" w14:textId="77777777" w:rsidR="00EA20D1" w:rsidRDefault="00EA20D1" w:rsidP="00EA20D1">
                            <w:pPr>
                              <w:ind w:firstLine="90"/>
                            </w:pPr>
                            <w:r>
                              <w:rPr>
                                <w:b/>
                                <w:color w:val="FFFFFF"/>
                                <w:sz w:val="28"/>
                                <w:szCs w:val="28"/>
                              </w:rPr>
                              <w:t xml:space="preserve">Professional Experience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97FE3" id="Text Box 14" o:spid="_x0000_s1030" type="#_x0000_t202" style="position:absolute;margin-left:0;margin-top:10.5pt;width:170.75pt;height:15.8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" fillcolor="gray" stroked="f">
                <v:textbox inset="0,0,0,0">
                  <w:txbxContent>
                    <w:p w14:paraId="5467A43C" w14:textId="77777777" w:rsidR="00EA20D1" w:rsidRDefault="00EA20D1" w:rsidP="00EA20D1">
                      <w:pPr>
                        <w:ind w:firstLine="90"/>
                      </w:pPr>
                      <w:r>
                        <w:rPr>
                          <w:b/>
                          <w:color w:val="FFFFFF"/>
                          <w:sz w:val="28"/>
                          <w:szCs w:val="28"/>
                        </w:rPr>
                        <w:t xml:space="preserve">Professional Experience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A7C27D2" wp14:editId="14D7E830">
                <wp:simplePos x="0" y="0"/>
                <wp:positionH relativeFrom="column">
                  <wp:posOffset>9525</wp:posOffset>
                </wp:positionH>
                <wp:positionV relativeFrom="paragraph">
                  <wp:posOffset>114300</wp:posOffset>
                </wp:positionV>
                <wp:extent cx="6286500" cy="0"/>
                <wp:effectExtent l="13335" t="12700" r="5715" b="63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A65C3D"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9pt" to="495.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" strokeweight=".26mm">
                <v:stroke joinstyle="miter" endcap="square"/>
              </v:line>
            </w:pict>
          </mc:Fallback>
        </mc:AlternateContent>
      </w:r>
    </w:p>
    <w:p w14:paraId="6F1021E6" w14:textId="77777777" w:rsidR="00EA20D1" w:rsidRDefault="00EA20D1" w:rsidP="00EA20D1">
      <w:pPr>
        <w:jc w:val="center"/>
        <w:rPr>
          <w:b/>
          <w:sz w:val="24"/>
          <w:szCs w:val="24"/>
        </w:rPr>
      </w:pPr>
    </w:p>
    <w:p w14:paraId="58F16492" w14:textId="77777777" w:rsidR="00EA20D1" w:rsidRDefault="00EA20D1" w:rsidP="00EA20D1">
      <w:pPr>
        <w:jc w:val="center"/>
        <w:rPr>
          <w:b/>
          <w:sz w:val="24"/>
          <w:szCs w:val="24"/>
        </w:rPr>
      </w:pPr>
    </w:p>
    <w:p w14:paraId="031F8D3B" w14:textId="6C79CC99" w:rsidR="009D430A" w:rsidRDefault="009D430A" w:rsidP="009D430A">
      <w:pPr>
        <w:suppressAutoHyphens w:val="0"/>
        <w:rPr>
          <w:rFonts w:eastAsia="Verdana"/>
          <w:sz w:val="24"/>
          <w:szCs w:val="24"/>
        </w:rPr>
      </w:pPr>
    </w:p>
    <w:p w14:paraId="16D17637" w14:textId="70522B8E" w:rsidR="009D430A" w:rsidRDefault="009D430A" w:rsidP="009D430A">
      <w:pPr>
        <w:pStyle w:val="ParaAttribute3"/>
        <w:rPr>
          <w:rStyle w:val="CharAttribute11"/>
          <w:rFonts w:ascii="Times New Roman" w:hAnsi="Times New Roman"/>
          <w:szCs w:val="24"/>
          <w:u w:val="single"/>
        </w:rPr>
      </w:pPr>
      <w:r w:rsidRPr="005F4FD2">
        <w:rPr>
          <w:rStyle w:val="CharAttribute11"/>
          <w:rFonts w:ascii="Times New Roman" w:hAnsi="Times New Roman"/>
          <w:szCs w:val="24"/>
          <w:u w:val="single"/>
        </w:rPr>
        <w:t>Project</w:t>
      </w:r>
      <w:r w:rsidR="00495AFE">
        <w:rPr>
          <w:rStyle w:val="CharAttribute11"/>
          <w:rFonts w:ascii="Times New Roman" w:hAnsi="Times New Roman"/>
          <w:szCs w:val="24"/>
          <w:u w:val="single"/>
        </w:rPr>
        <w:t>1</w:t>
      </w:r>
      <w:r w:rsidR="005F4FD2" w:rsidRPr="005F4FD2">
        <w:rPr>
          <w:rStyle w:val="CharAttribute11"/>
          <w:rFonts w:ascii="Times New Roman" w:hAnsi="Times New Roman"/>
          <w:szCs w:val="24"/>
          <w:u w:val="single"/>
        </w:rPr>
        <w:t>:</w:t>
      </w:r>
    </w:p>
    <w:p w14:paraId="7C5A65E7" w14:textId="2D975722" w:rsidR="0068373C" w:rsidRPr="005613A2" w:rsidRDefault="0068373C" w:rsidP="0068373C">
      <w:pPr>
        <w:pStyle w:val="NoSpacing"/>
        <w:jc w:val="both"/>
        <w:rPr>
          <w:rFonts w:ascii="Times New Roman" w:hAnsi="Times New Roman"/>
          <w:sz w:val="24"/>
          <w:szCs w:val="24"/>
        </w:rPr>
      </w:pPr>
      <w:r w:rsidRPr="00B428C8">
        <w:rPr>
          <w:rFonts w:ascii="Times New Roman" w:hAnsi="Times New Roman"/>
          <w:sz w:val="24"/>
          <w:szCs w:val="24"/>
        </w:rPr>
        <w:t>Pro</w:t>
      </w:r>
      <w:r>
        <w:rPr>
          <w:rFonts w:ascii="Times New Roman" w:hAnsi="Times New Roman"/>
          <w:sz w:val="24"/>
          <w:szCs w:val="24"/>
        </w:rPr>
        <w:t xml:space="preserve">ject Name           </w:t>
      </w:r>
      <w:r>
        <w:rPr>
          <w:rFonts w:ascii="Times New Roman" w:hAnsi="Times New Roman"/>
          <w:sz w:val="24"/>
          <w:szCs w:val="24"/>
        </w:rPr>
        <w:tab/>
      </w:r>
      <w:r>
        <w:rPr>
          <w:rFonts w:ascii="Times New Roman" w:hAnsi="Times New Roman"/>
          <w:sz w:val="24"/>
          <w:szCs w:val="24"/>
        </w:rPr>
        <w:tab/>
      </w:r>
      <w:r w:rsidRPr="00D07857">
        <w:rPr>
          <w:rFonts w:ascii="Times New Roman" w:hAnsi="Times New Roman"/>
          <w:b/>
          <w:sz w:val="24"/>
          <w:szCs w:val="24"/>
        </w:rPr>
        <w:t>:</w:t>
      </w:r>
      <w:r>
        <w:rPr>
          <w:rFonts w:ascii="Times New Roman" w:hAnsi="Times New Roman"/>
          <w:b/>
          <w:sz w:val="24"/>
          <w:szCs w:val="24"/>
        </w:rPr>
        <w:t xml:space="preserve">  </w:t>
      </w:r>
      <w:r w:rsidR="002F3866">
        <w:rPr>
          <w:rFonts w:ascii="Times New Roman" w:hAnsi="Times New Roman"/>
          <w:sz w:val="24"/>
          <w:szCs w:val="24"/>
        </w:rPr>
        <w:t>XERO</w:t>
      </w:r>
    </w:p>
    <w:p w14:paraId="33044801" w14:textId="0F7F38A5" w:rsidR="0068373C" w:rsidRDefault="0068373C" w:rsidP="0068373C">
      <w:pPr>
        <w:pStyle w:val="NoSpacing"/>
        <w:jc w:val="both"/>
        <w:rPr>
          <w:rFonts w:ascii="Times New Roman" w:hAnsi="Times New Roman"/>
          <w:sz w:val="24"/>
          <w:szCs w:val="24"/>
        </w:rPr>
      </w:pPr>
      <w:r w:rsidRPr="005613A2">
        <w:rPr>
          <w:rFonts w:ascii="Times New Roman" w:hAnsi="Times New Roman"/>
          <w:sz w:val="24"/>
          <w:szCs w:val="24"/>
        </w:rPr>
        <w:t>Technology Used</w:t>
      </w:r>
      <w:r w:rsidRPr="005613A2">
        <w:rPr>
          <w:rFonts w:ascii="Times New Roman" w:hAnsi="Times New Roman"/>
          <w:sz w:val="24"/>
          <w:szCs w:val="24"/>
        </w:rPr>
        <w:tab/>
      </w:r>
      <w:r w:rsidRPr="005613A2">
        <w:rPr>
          <w:rFonts w:ascii="Times New Roman" w:hAnsi="Times New Roman"/>
          <w:sz w:val="24"/>
          <w:szCs w:val="24"/>
        </w:rPr>
        <w:tab/>
      </w:r>
      <w:r w:rsidRPr="00D07857">
        <w:rPr>
          <w:rFonts w:ascii="Times New Roman" w:hAnsi="Times New Roman"/>
          <w:b/>
          <w:sz w:val="24"/>
          <w:szCs w:val="24"/>
        </w:rPr>
        <w:t>:</w:t>
      </w:r>
      <w:r w:rsidR="00CF67C4">
        <w:rPr>
          <w:rFonts w:ascii="Times New Roman" w:hAnsi="Times New Roman"/>
          <w:b/>
          <w:sz w:val="24"/>
          <w:szCs w:val="24"/>
        </w:rPr>
        <w:t xml:space="preserve"> </w:t>
      </w:r>
      <w:r w:rsidR="002F3866" w:rsidRPr="002F3866">
        <w:rPr>
          <w:rFonts w:ascii="Times New Roman" w:hAnsi="Times New Roman" w:cs="Times New Roman"/>
          <w:sz w:val="24"/>
          <w:szCs w:val="24"/>
        </w:rPr>
        <w:t>Selenium</w:t>
      </w:r>
      <w:r w:rsidR="00CF67C4">
        <w:rPr>
          <w:rFonts w:ascii="Times New Roman" w:hAnsi="Times New Roman" w:cs="Times New Roman"/>
          <w:sz w:val="24"/>
          <w:szCs w:val="24"/>
        </w:rPr>
        <w:t xml:space="preserve"> </w:t>
      </w:r>
      <w:r w:rsidR="002F3866" w:rsidRPr="002F3866">
        <w:rPr>
          <w:rFonts w:ascii="Times New Roman" w:hAnsi="Times New Roman" w:cs="Times New Roman"/>
          <w:sz w:val="24"/>
          <w:szCs w:val="24"/>
        </w:rPr>
        <w:t>Web driver,</w:t>
      </w:r>
      <w:r w:rsidR="002F3866" w:rsidRPr="002F3866">
        <w:rPr>
          <w:rFonts w:ascii="Times New Roman" w:hAnsi="Times New Roman" w:cs="Times New Roman"/>
          <w:b/>
          <w:sz w:val="24"/>
          <w:szCs w:val="24"/>
        </w:rPr>
        <w:t xml:space="preserve"> </w:t>
      </w:r>
      <w:r w:rsidR="002F3866" w:rsidRPr="002F3866">
        <w:rPr>
          <w:rFonts w:ascii="Times New Roman" w:hAnsi="Times New Roman" w:cs="Times New Roman"/>
          <w:sz w:val="24"/>
          <w:szCs w:val="24"/>
        </w:rPr>
        <w:t>Eclipse IDE</w:t>
      </w:r>
      <w:r w:rsidR="002F3866" w:rsidRPr="002F3866">
        <w:rPr>
          <w:rFonts w:ascii="Times New Roman" w:hAnsi="Times New Roman" w:cs="Times New Roman"/>
          <w:b/>
          <w:sz w:val="24"/>
          <w:szCs w:val="24"/>
        </w:rPr>
        <w:t>,</w:t>
      </w:r>
      <w:r w:rsidR="002F3866" w:rsidRPr="002F3866">
        <w:rPr>
          <w:rFonts w:ascii="Times New Roman" w:hAnsi="Times New Roman" w:cs="Times New Roman"/>
          <w:sz w:val="24"/>
          <w:szCs w:val="24"/>
        </w:rPr>
        <w:t xml:space="preserve"> TestNG, Core Java</w:t>
      </w:r>
      <w:r w:rsidR="00CC5662">
        <w:rPr>
          <w:rFonts w:ascii="Times New Roman" w:hAnsi="Times New Roman" w:cs="Times New Roman"/>
          <w:sz w:val="24"/>
          <w:szCs w:val="24"/>
        </w:rPr>
        <w:t>,</w:t>
      </w:r>
      <w:r w:rsidR="00CF67C4">
        <w:rPr>
          <w:rFonts w:ascii="Times New Roman" w:hAnsi="Times New Roman" w:cs="Times New Roman"/>
          <w:sz w:val="24"/>
          <w:szCs w:val="24"/>
        </w:rPr>
        <w:t xml:space="preserve"> </w:t>
      </w:r>
      <w:bookmarkStart w:id="0" w:name="_GoBack"/>
      <w:bookmarkEnd w:id="0"/>
      <w:r w:rsidR="00CC5662">
        <w:rPr>
          <w:rFonts w:ascii="Times New Roman" w:hAnsi="Times New Roman" w:cs="Times New Roman"/>
          <w:sz w:val="24"/>
          <w:szCs w:val="24"/>
        </w:rPr>
        <w:t>Appium</w:t>
      </w:r>
      <w:r w:rsidR="002F3866">
        <w:rPr>
          <w:rFonts w:ascii="Times New Roman" w:hAnsi="Times New Roman" w:cs="Times New Roman"/>
          <w:sz w:val="24"/>
          <w:szCs w:val="24"/>
        </w:rPr>
        <w:t>.</w:t>
      </w:r>
    </w:p>
    <w:p w14:paraId="464B1638" w14:textId="0ECBAA5E" w:rsidR="0068373C" w:rsidRDefault="0068373C" w:rsidP="0068373C">
      <w:pPr>
        <w:pStyle w:val="NoSpacing"/>
        <w:jc w:val="both"/>
        <w:rPr>
          <w:rFonts w:ascii="Times New Roman" w:hAnsi="Times New Roman"/>
          <w:sz w:val="24"/>
          <w:szCs w:val="24"/>
        </w:rPr>
      </w:pPr>
      <w:r>
        <w:rPr>
          <w:rFonts w:ascii="Times New Roman" w:hAnsi="Times New Roman"/>
          <w:sz w:val="24"/>
          <w:szCs w:val="24"/>
        </w:rPr>
        <w:t>Testing Approach</w:t>
      </w:r>
      <w:r>
        <w:rPr>
          <w:rFonts w:ascii="Times New Roman" w:hAnsi="Times New Roman"/>
          <w:sz w:val="24"/>
          <w:szCs w:val="24"/>
        </w:rPr>
        <w:tab/>
      </w:r>
      <w:r>
        <w:rPr>
          <w:rFonts w:ascii="Times New Roman" w:hAnsi="Times New Roman"/>
          <w:sz w:val="24"/>
          <w:szCs w:val="24"/>
        </w:rPr>
        <w:tab/>
      </w:r>
      <w:r w:rsidRPr="00FB0C6C">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Automation.</w:t>
      </w:r>
    </w:p>
    <w:p w14:paraId="49A0439A" w14:textId="05FE8645" w:rsidR="0068373C" w:rsidRPr="00B428C8" w:rsidRDefault="0068373C" w:rsidP="0068373C">
      <w:pPr>
        <w:pStyle w:val="NoSpacing"/>
        <w:jc w:val="both"/>
        <w:rPr>
          <w:rFonts w:ascii="Times New Roman" w:hAnsi="Times New Roman"/>
          <w:sz w:val="24"/>
          <w:szCs w:val="24"/>
        </w:rPr>
      </w:pPr>
      <w:r w:rsidRPr="00B428C8">
        <w:rPr>
          <w:rFonts w:ascii="Times New Roman" w:hAnsi="Times New Roman"/>
          <w:sz w:val="24"/>
          <w:szCs w:val="24"/>
        </w:rPr>
        <w:t>Role</w:t>
      </w:r>
      <w:r w:rsidRPr="00B428C8">
        <w:rPr>
          <w:rFonts w:ascii="Times New Roman" w:hAnsi="Times New Roman"/>
          <w:sz w:val="24"/>
          <w:szCs w:val="24"/>
        </w:rPr>
        <w:tab/>
      </w:r>
      <w:r w:rsidRPr="00B428C8">
        <w:rPr>
          <w:rFonts w:ascii="Times New Roman" w:hAnsi="Times New Roman"/>
          <w:sz w:val="24"/>
          <w:szCs w:val="24"/>
        </w:rPr>
        <w:tab/>
      </w:r>
      <w:r w:rsidRPr="00B428C8">
        <w:rPr>
          <w:rFonts w:ascii="Times New Roman" w:hAnsi="Times New Roman"/>
          <w:sz w:val="24"/>
          <w:szCs w:val="24"/>
        </w:rPr>
        <w:tab/>
      </w:r>
      <w:r w:rsidRPr="00B428C8">
        <w:rPr>
          <w:rFonts w:ascii="Times New Roman" w:hAnsi="Times New Roman"/>
          <w:sz w:val="24"/>
          <w:szCs w:val="24"/>
        </w:rPr>
        <w:tab/>
      </w:r>
      <w:r w:rsidRPr="00D07857">
        <w:rPr>
          <w:rFonts w:ascii="Times New Roman" w:hAnsi="Times New Roman"/>
          <w:b/>
          <w:sz w:val="24"/>
          <w:szCs w:val="24"/>
        </w:rPr>
        <w:t>:</w:t>
      </w:r>
      <w:r>
        <w:rPr>
          <w:rFonts w:ascii="Times New Roman" w:hAnsi="Times New Roman"/>
          <w:b/>
          <w:sz w:val="24"/>
          <w:szCs w:val="24"/>
        </w:rPr>
        <w:t xml:space="preserve"> </w:t>
      </w:r>
      <w:r w:rsidRPr="00B428C8">
        <w:rPr>
          <w:rFonts w:ascii="Times New Roman" w:hAnsi="Times New Roman"/>
          <w:sz w:val="24"/>
          <w:szCs w:val="24"/>
        </w:rPr>
        <w:t xml:space="preserve"> </w:t>
      </w:r>
      <w:r w:rsidR="002F3866">
        <w:rPr>
          <w:rFonts w:ascii="Times New Roman" w:hAnsi="Times New Roman"/>
          <w:sz w:val="24"/>
          <w:szCs w:val="24"/>
        </w:rPr>
        <w:t>Quality Analyst.</w:t>
      </w:r>
    </w:p>
    <w:p w14:paraId="244E3BF2" w14:textId="7624EEE2" w:rsidR="0068373C" w:rsidRPr="00254877" w:rsidRDefault="0068373C" w:rsidP="0068373C">
      <w:pPr>
        <w:pStyle w:val="NoSpacing"/>
        <w:jc w:val="both"/>
        <w:rPr>
          <w:rFonts w:ascii="Times New Roman" w:hAnsi="Times New Roman"/>
          <w:sz w:val="24"/>
          <w:szCs w:val="24"/>
        </w:rPr>
      </w:pPr>
      <w:r w:rsidRPr="00B428C8">
        <w:rPr>
          <w:rFonts w:ascii="Times New Roman" w:hAnsi="Times New Roman"/>
          <w:bCs/>
          <w:sz w:val="24"/>
          <w:szCs w:val="24"/>
        </w:rPr>
        <w:t>Tools Used</w:t>
      </w:r>
      <w:r w:rsidRPr="00B428C8">
        <w:rPr>
          <w:rFonts w:ascii="Times New Roman" w:hAnsi="Times New Roman"/>
          <w:bCs/>
          <w:sz w:val="24"/>
          <w:szCs w:val="24"/>
        </w:rPr>
        <w:tab/>
      </w:r>
      <w:r w:rsidRPr="00B428C8">
        <w:rPr>
          <w:rFonts w:ascii="Times New Roman" w:hAnsi="Times New Roman"/>
          <w:bCs/>
          <w:sz w:val="24"/>
          <w:szCs w:val="24"/>
        </w:rPr>
        <w:tab/>
      </w:r>
      <w:r w:rsidRPr="00B428C8">
        <w:rPr>
          <w:rFonts w:ascii="Times New Roman" w:hAnsi="Times New Roman"/>
          <w:bCs/>
          <w:sz w:val="24"/>
          <w:szCs w:val="24"/>
        </w:rPr>
        <w:tab/>
      </w:r>
      <w:r w:rsidRPr="00D07857">
        <w:rPr>
          <w:rFonts w:ascii="Times New Roman" w:hAnsi="Times New Roman"/>
          <w:b/>
          <w:bCs/>
          <w:sz w:val="24"/>
          <w:szCs w:val="24"/>
        </w:rPr>
        <w:t>:</w:t>
      </w:r>
      <w:r>
        <w:rPr>
          <w:rFonts w:ascii="Times New Roman" w:hAnsi="Times New Roman"/>
          <w:b/>
          <w:bCs/>
          <w:sz w:val="24"/>
          <w:szCs w:val="24"/>
        </w:rPr>
        <w:t xml:space="preserve">  </w:t>
      </w:r>
      <w:r>
        <w:rPr>
          <w:rFonts w:ascii="Times New Roman" w:hAnsi="Times New Roman"/>
          <w:bCs/>
          <w:sz w:val="24"/>
          <w:szCs w:val="24"/>
        </w:rPr>
        <w:t>JIRA.</w:t>
      </w:r>
    </w:p>
    <w:p w14:paraId="685E73F3" w14:textId="76A14D2D" w:rsidR="0068373C" w:rsidRPr="00B428C8" w:rsidRDefault="0068373C" w:rsidP="0068373C">
      <w:pPr>
        <w:pStyle w:val="NoSpacing"/>
        <w:jc w:val="both"/>
        <w:rPr>
          <w:rFonts w:ascii="Times New Roman" w:hAnsi="Times New Roman"/>
          <w:sz w:val="24"/>
          <w:szCs w:val="24"/>
        </w:rPr>
      </w:pPr>
      <w:r w:rsidRPr="00B428C8">
        <w:rPr>
          <w:rFonts w:ascii="Times New Roman" w:hAnsi="Times New Roman"/>
          <w:sz w:val="24"/>
          <w:szCs w:val="24"/>
          <w:lang w:eastAsia="en-US"/>
        </w:rPr>
        <w:t>Duration</w:t>
      </w:r>
      <w:r w:rsidRPr="00B428C8">
        <w:rPr>
          <w:rFonts w:ascii="Times New Roman" w:hAnsi="Times New Roman"/>
          <w:sz w:val="24"/>
          <w:szCs w:val="24"/>
          <w:lang w:eastAsia="en-US"/>
        </w:rPr>
        <w:tab/>
      </w:r>
      <w:r w:rsidRPr="00B428C8">
        <w:rPr>
          <w:rFonts w:ascii="Times New Roman" w:hAnsi="Times New Roman"/>
          <w:sz w:val="24"/>
          <w:szCs w:val="24"/>
          <w:lang w:eastAsia="en-US"/>
        </w:rPr>
        <w:tab/>
      </w:r>
      <w:r w:rsidRPr="00B428C8">
        <w:rPr>
          <w:rFonts w:ascii="Times New Roman" w:hAnsi="Times New Roman"/>
          <w:sz w:val="24"/>
          <w:szCs w:val="24"/>
          <w:lang w:eastAsia="en-US"/>
        </w:rPr>
        <w:tab/>
      </w:r>
      <w:r w:rsidRPr="00D07857">
        <w:rPr>
          <w:rFonts w:ascii="Times New Roman" w:hAnsi="Times New Roman"/>
          <w:b/>
          <w:sz w:val="24"/>
          <w:szCs w:val="24"/>
          <w:lang w:eastAsia="en-US"/>
        </w:rPr>
        <w:t>:</w:t>
      </w:r>
      <w:r>
        <w:rPr>
          <w:rFonts w:ascii="Times New Roman" w:hAnsi="Times New Roman"/>
          <w:b/>
          <w:sz w:val="24"/>
          <w:szCs w:val="24"/>
          <w:lang w:eastAsia="en-US"/>
        </w:rPr>
        <w:t xml:space="preserve"> </w:t>
      </w:r>
      <w:r>
        <w:rPr>
          <w:rFonts w:ascii="Times New Roman" w:hAnsi="Times New Roman"/>
          <w:sz w:val="24"/>
          <w:szCs w:val="24"/>
          <w:lang w:eastAsia="en-US"/>
        </w:rPr>
        <w:t xml:space="preserve"> </w:t>
      </w:r>
      <w:r w:rsidR="00C96FC1" w:rsidRPr="00C96FC1">
        <w:rPr>
          <w:rFonts w:ascii="Times New Roman" w:eastAsia="Verdana" w:hAnsi="Times New Roman" w:cs="Times New Roman"/>
          <w:sz w:val="24"/>
          <w:szCs w:val="24"/>
        </w:rPr>
        <w:t xml:space="preserve">Dec 2017 to </w:t>
      </w:r>
      <w:r w:rsidR="00C96FC1">
        <w:rPr>
          <w:rFonts w:ascii="Times New Roman" w:eastAsia="Verdana" w:hAnsi="Times New Roman" w:cs="Times New Roman"/>
          <w:sz w:val="24"/>
          <w:szCs w:val="24"/>
        </w:rPr>
        <w:t>Sep</w:t>
      </w:r>
      <w:r w:rsidR="00C96FC1" w:rsidRPr="00C96FC1">
        <w:rPr>
          <w:rFonts w:ascii="Times New Roman" w:eastAsia="Verdana" w:hAnsi="Times New Roman" w:cs="Times New Roman"/>
          <w:sz w:val="24"/>
          <w:szCs w:val="24"/>
        </w:rPr>
        <w:t xml:space="preserve"> 2018</w:t>
      </w:r>
      <w:r>
        <w:rPr>
          <w:rFonts w:ascii="Times New Roman" w:hAnsi="Times New Roman"/>
          <w:sz w:val="24"/>
          <w:szCs w:val="24"/>
        </w:rPr>
        <w:t>.</w:t>
      </w:r>
    </w:p>
    <w:p w14:paraId="0A932498" w14:textId="77777777" w:rsidR="0068373C" w:rsidRDefault="0068373C" w:rsidP="0068373C">
      <w:pPr>
        <w:pStyle w:val="NoSpacing"/>
        <w:jc w:val="both"/>
        <w:rPr>
          <w:rFonts w:ascii="Times New Roman" w:hAnsi="Times New Roman"/>
          <w:b/>
          <w:sz w:val="24"/>
          <w:szCs w:val="24"/>
          <w:u w:val="single"/>
          <w:lang w:eastAsia="en-US"/>
        </w:rPr>
      </w:pPr>
    </w:p>
    <w:p w14:paraId="09641042" w14:textId="77777777" w:rsidR="0068373C" w:rsidRPr="00B428C8" w:rsidRDefault="0068373C" w:rsidP="0068373C">
      <w:pPr>
        <w:pStyle w:val="NoSpacing"/>
        <w:jc w:val="both"/>
        <w:rPr>
          <w:rFonts w:ascii="Times New Roman" w:hAnsi="Times New Roman"/>
          <w:b/>
          <w:sz w:val="24"/>
          <w:szCs w:val="24"/>
          <w:u w:val="single"/>
          <w:lang w:eastAsia="en-US"/>
        </w:rPr>
      </w:pPr>
      <w:r w:rsidRPr="00B428C8">
        <w:rPr>
          <w:rFonts w:ascii="Times New Roman" w:hAnsi="Times New Roman"/>
          <w:b/>
          <w:sz w:val="24"/>
          <w:szCs w:val="24"/>
          <w:u w:val="single"/>
          <w:lang w:eastAsia="en-US"/>
        </w:rPr>
        <w:t>Description:</w:t>
      </w:r>
    </w:p>
    <w:p w14:paraId="5ED06820" w14:textId="77777777" w:rsidR="0068373C" w:rsidRPr="00B428C8" w:rsidRDefault="0068373C" w:rsidP="0068373C">
      <w:pPr>
        <w:pStyle w:val="NoSpacing"/>
        <w:jc w:val="both"/>
        <w:rPr>
          <w:rFonts w:ascii="Times New Roman" w:hAnsi="Times New Roman"/>
          <w:b/>
          <w:sz w:val="24"/>
          <w:szCs w:val="24"/>
          <w:u w:val="single"/>
          <w:lang w:eastAsia="en-US"/>
        </w:rPr>
      </w:pPr>
    </w:p>
    <w:p w14:paraId="7C377DA5" w14:textId="39D17EA3" w:rsidR="0068373C" w:rsidRPr="004300F8" w:rsidRDefault="0068373C" w:rsidP="0068373C">
      <w:pPr>
        <w:ind w:firstLine="720"/>
        <w:jc w:val="both"/>
        <w:rPr>
          <w:sz w:val="24"/>
        </w:rPr>
      </w:pPr>
      <w:r>
        <w:rPr>
          <w:sz w:val="24"/>
        </w:rPr>
        <w:t xml:space="preserve"> </w:t>
      </w:r>
      <w:r w:rsidR="002F3866" w:rsidRPr="00882359">
        <w:rPr>
          <w:sz w:val="24"/>
          <w:szCs w:val="24"/>
        </w:rPr>
        <w:t xml:space="preserve">It is a </w:t>
      </w:r>
      <w:r w:rsidR="00FA6419" w:rsidRPr="00882359">
        <w:rPr>
          <w:sz w:val="24"/>
          <w:szCs w:val="24"/>
        </w:rPr>
        <w:t>web-based</w:t>
      </w:r>
      <w:r w:rsidR="002F3866" w:rsidRPr="00882359">
        <w:rPr>
          <w:sz w:val="24"/>
          <w:szCs w:val="24"/>
        </w:rPr>
        <w:t xml:space="preserve"> project developed for payroll calculation with </w:t>
      </w:r>
      <w:r w:rsidR="00FE047A" w:rsidRPr="00882359">
        <w:rPr>
          <w:sz w:val="24"/>
          <w:szCs w:val="24"/>
        </w:rPr>
        <w:t>payroll,</w:t>
      </w:r>
      <w:r w:rsidR="00FE047A">
        <w:rPr>
          <w:sz w:val="24"/>
          <w:szCs w:val="24"/>
        </w:rPr>
        <w:t xml:space="preserve"> loan</w:t>
      </w:r>
      <w:r w:rsidR="00FA6419">
        <w:rPr>
          <w:sz w:val="24"/>
          <w:szCs w:val="24"/>
        </w:rPr>
        <w:t>,</w:t>
      </w:r>
      <w:r w:rsidR="002F3866" w:rsidRPr="00882359">
        <w:rPr>
          <w:sz w:val="24"/>
          <w:szCs w:val="24"/>
        </w:rPr>
        <w:t xml:space="preserve"> leave and reports modules, govt. reports, tax calculations etc. by using this an organization can pay their payrolls without any manual calculations. Leave management module also there with this employee can apply for leave the admin people will approve that then he will get the leave. And all the calculations regarding leaves are done by this system. Employee can apply for a loan. The admin people will check his history and they will approve or cancel that loan. If they approve that loan then every month automatically his installment amount will </w:t>
      </w:r>
      <w:r w:rsidR="00FE047A" w:rsidRPr="00882359">
        <w:rPr>
          <w:sz w:val="24"/>
          <w:szCs w:val="24"/>
        </w:rPr>
        <w:t>be deducted</w:t>
      </w:r>
      <w:r w:rsidR="002F3866" w:rsidRPr="00882359">
        <w:rPr>
          <w:sz w:val="24"/>
          <w:szCs w:val="24"/>
        </w:rPr>
        <w:t xml:space="preserve"> from his salary. With this organization can pay salaries in </w:t>
      </w:r>
      <w:r w:rsidR="00FE047A" w:rsidRPr="00882359">
        <w:rPr>
          <w:sz w:val="24"/>
          <w:szCs w:val="24"/>
        </w:rPr>
        <w:t>multi-currency</w:t>
      </w:r>
      <w:r w:rsidR="002F3866" w:rsidRPr="00882359">
        <w:rPr>
          <w:sz w:val="24"/>
          <w:szCs w:val="24"/>
        </w:rPr>
        <w:t>.</w:t>
      </w:r>
      <w:r w:rsidRPr="004300F8">
        <w:rPr>
          <w:sz w:val="24"/>
        </w:rPr>
        <w:t xml:space="preserve">   </w:t>
      </w:r>
    </w:p>
    <w:p w14:paraId="19957F5D" w14:textId="77777777" w:rsidR="00FE047A" w:rsidRPr="00FE047A" w:rsidRDefault="00FE047A" w:rsidP="00FE047A">
      <w:pPr>
        <w:rPr>
          <w:b/>
          <w:color w:val="000000"/>
          <w:sz w:val="24"/>
          <w:szCs w:val="24"/>
          <w:u w:val="single"/>
        </w:rPr>
      </w:pPr>
      <w:r w:rsidRPr="00FE047A">
        <w:rPr>
          <w:b/>
          <w:bCs/>
          <w:iCs/>
          <w:sz w:val="24"/>
          <w:szCs w:val="24"/>
          <w:u w:val="single"/>
        </w:rPr>
        <w:t>Contribution in the project</w:t>
      </w:r>
      <w:r w:rsidRPr="00FE047A">
        <w:rPr>
          <w:b/>
          <w:color w:val="000000"/>
          <w:sz w:val="24"/>
          <w:szCs w:val="24"/>
          <w:u w:val="single"/>
        </w:rPr>
        <w:t>:</w:t>
      </w:r>
    </w:p>
    <w:p w14:paraId="1743CA9C" w14:textId="77777777" w:rsidR="00FE047A" w:rsidRPr="00FE047A" w:rsidRDefault="00FE047A" w:rsidP="00FE047A">
      <w:pPr>
        <w:spacing w:line="276" w:lineRule="auto"/>
        <w:rPr>
          <w:color w:val="000000"/>
          <w:sz w:val="24"/>
          <w:szCs w:val="24"/>
        </w:rPr>
      </w:pPr>
    </w:p>
    <w:p w14:paraId="1EC08283" w14:textId="77777777" w:rsidR="00FE047A" w:rsidRPr="00FE047A" w:rsidRDefault="00FE047A" w:rsidP="00FE047A">
      <w:pPr>
        <w:pStyle w:val="ListParagraph"/>
        <w:numPr>
          <w:ilvl w:val="0"/>
          <w:numId w:val="25"/>
        </w:numPr>
        <w:spacing w:after="0"/>
        <w:jc w:val="both"/>
        <w:rPr>
          <w:rFonts w:ascii="Times New Roman" w:eastAsia="Calibri" w:hAnsi="Times New Roman"/>
          <w:sz w:val="24"/>
          <w:szCs w:val="24"/>
        </w:rPr>
      </w:pPr>
      <w:r w:rsidRPr="00FE047A">
        <w:rPr>
          <w:rFonts w:ascii="Times New Roman" w:hAnsi="Times New Roman"/>
          <w:sz w:val="24"/>
          <w:szCs w:val="24"/>
        </w:rPr>
        <w:t xml:space="preserve">Involved in </w:t>
      </w:r>
      <w:r w:rsidRPr="00FE047A">
        <w:rPr>
          <w:rFonts w:ascii="Times New Roman" w:hAnsi="Times New Roman"/>
          <w:b/>
          <w:sz w:val="24"/>
          <w:szCs w:val="24"/>
        </w:rPr>
        <w:t>Selenium</w:t>
      </w:r>
      <w:r w:rsidRPr="00FE047A">
        <w:rPr>
          <w:rFonts w:ascii="Times New Roman" w:hAnsi="Times New Roman"/>
          <w:sz w:val="24"/>
          <w:szCs w:val="24"/>
        </w:rPr>
        <w:t xml:space="preserve"> </w:t>
      </w:r>
      <w:r w:rsidRPr="00FE047A">
        <w:rPr>
          <w:rFonts w:ascii="Times New Roman" w:hAnsi="Times New Roman"/>
          <w:b/>
          <w:sz w:val="24"/>
          <w:szCs w:val="24"/>
        </w:rPr>
        <w:t>Automation Framework</w:t>
      </w:r>
      <w:r w:rsidRPr="00FE047A">
        <w:rPr>
          <w:rFonts w:ascii="Times New Roman" w:hAnsi="Times New Roman"/>
          <w:sz w:val="24"/>
          <w:szCs w:val="24"/>
        </w:rPr>
        <w:t xml:space="preserve"> development with Eclipse, TestNG</w:t>
      </w:r>
      <w:r w:rsidRPr="00FE047A">
        <w:rPr>
          <w:rFonts w:ascii="Times New Roman" w:eastAsia="Calibri" w:hAnsi="Times New Roman"/>
          <w:sz w:val="24"/>
          <w:szCs w:val="24"/>
        </w:rPr>
        <w:t>.</w:t>
      </w:r>
    </w:p>
    <w:p w14:paraId="5A5BAC23" w14:textId="77777777" w:rsidR="00FE047A" w:rsidRPr="00FE047A" w:rsidRDefault="00FE047A" w:rsidP="00FE047A">
      <w:pPr>
        <w:pStyle w:val="ListParagraph"/>
        <w:numPr>
          <w:ilvl w:val="0"/>
          <w:numId w:val="25"/>
        </w:numPr>
        <w:spacing w:after="0"/>
        <w:jc w:val="both"/>
        <w:rPr>
          <w:rFonts w:ascii="Times New Roman" w:eastAsia="Calibri" w:hAnsi="Times New Roman"/>
          <w:sz w:val="24"/>
          <w:szCs w:val="24"/>
        </w:rPr>
      </w:pPr>
      <w:r w:rsidRPr="00FE047A">
        <w:rPr>
          <w:rFonts w:ascii="Times New Roman" w:eastAsia="Calibri" w:hAnsi="Times New Roman"/>
          <w:sz w:val="24"/>
          <w:szCs w:val="24"/>
        </w:rPr>
        <w:t xml:space="preserve">Responsible for creating and customize test scripts in Java. </w:t>
      </w:r>
    </w:p>
    <w:p w14:paraId="09E79EAC" w14:textId="77777777" w:rsidR="00FE047A" w:rsidRPr="00FE047A" w:rsidRDefault="00FE047A" w:rsidP="00FE047A">
      <w:pPr>
        <w:pStyle w:val="ListParagraph"/>
        <w:numPr>
          <w:ilvl w:val="0"/>
          <w:numId w:val="25"/>
        </w:numPr>
        <w:spacing w:after="0"/>
        <w:jc w:val="both"/>
        <w:rPr>
          <w:rFonts w:ascii="Times New Roman" w:eastAsia="Calibri" w:hAnsi="Times New Roman"/>
          <w:sz w:val="24"/>
          <w:szCs w:val="24"/>
        </w:rPr>
      </w:pPr>
      <w:r w:rsidRPr="00FE047A">
        <w:rPr>
          <w:rFonts w:ascii="Times New Roman" w:eastAsia="Calibri" w:hAnsi="Times New Roman"/>
          <w:sz w:val="24"/>
          <w:szCs w:val="24"/>
        </w:rPr>
        <w:t xml:space="preserve">Review the code.  </w:t>
      </w:r>
    </w:p>
    <w:p w14:paraId="15BEEBCD" w14:textId="77777777" w:rsidR="00FE047A" w:rsidRPr="00FE047A" w:rsidRDefault="00FE047A" w:rsidP="00FE047A">
      <w:pPr>
        <w:pStyle w:val="ListParagraph"/>
        <w:numPr>
          <w:ilvl w:val="0"/>
          <w:numId w:val="25"/>
        </w:numPr>
        <w:spacing w:after="0"/>
        <w:jc w:val="both"/>
        <w:rPr>
          <w:rFonts w:ascii="Times New Roman" w:hAnsi="Times New Roman"/>
          <w:sz w:val="24"/>
          <w:szCs w:val="24"/>
        </w:rPr>
      </w:pPr>
      <w:r w:rsidRPr="00FE047A">
        <w:rPr>
          <w:rFonts w:ascii="Times New Roman" w:eastAsia="Calibri" w:hAnsi="Times New Roman"/>
          <w:sz w:val="24"/>
          <w:szCs w:val="24"/>
        </w:rPr>
        <w:t>Performed</w:t>
      </w:r>
      <w:r w:rsidRPr="00FE047A">
        <w:rPr>
          <w:rFonts w:ascii="Times New Roman" w:hAnsi="Times New Roman"/>
          <w:sz w:val="24"/>
          <w:szCs w:val="24"/>
        </w:rPr>
        <w:t xml:space="preserve"> data and regression testing.</w:t>
      </w:r>
    </w:p>
    <w:p w14:paraId="5868DD9B" w14:textId="77777777" w:rsidR="00FE047A" w:rsidRPr="00FE047A" w:rsidRDefault="00FE047A" w:rsidP="00FE047A">
      <w:pPr>
        <w:pStyle w:val="ListParagraph"/>
        <w:numPr>
          <w:ilvl w:val="0"/>
          <w:numId w:val="25"/>
        </w:numPr>
        <w:spacing w:after="0"/>
        <w:jc w:val="both"/>
        <w:rPr>
          <w:rFonts w:ascii="Times New Roman" w:hAnsi="Times New Roman"/>
          <w:sz w:val="24"/>
          <w:szCs w:val="24"/>
        </w:rPr>
      </w:pPr>
      <w:r w:rsidRPr="00FE047A">
        <w:rPr>
          <w:rFonts w:ascii="Times New Roman" w:hAnsi="Times New Roman"/>
          <w:sz w:val="24"/>
          <w:szCs w:val="24"/>
        </w:rPr>
        <w:t>Responsible to Creating Jobs and configuring Scheduled executions in Jenkins.</w:t>
      </w:r>
    </w:p>
    <w:p w14:paraId="4A0A5DBF" w14:textId="77777777" w:rsidR="00FE047A" w:rsidRPr="00FE047A" w:rsidRDefault="00FE047A" w:rsidP="00FE047A">
      <w:pPr>
        <w:pStyle w:val="ListParagraph"/>
        <w:numPr>
          <w:ilvl w:val="0"/>
          <w:numId w:val="25"/>
        </w:numPr>
        <w:spacing w:after="0"/>
        <w:jc w:val="both"/>
        <w:rPr>
          <w:rFonts w:ascii="Times New Roman" w:hAnsi="Times New Roman"/>
          <w:sz w:val="24"/>
          <w:szCs w:val="24"/>
        </w:rPr>
      </w:pPr>
      <w:r w:rsidRPr="00FE047A">
        <w:rPr>
          <w:rFonts w:ascii="Times New Roman" w:hAnsi="Times New Roman"/>
          <w:sz w:val="24"/>
          <w:szCs w:val="24"/>
        </w:rPr>
        <w:t>Raised bugs in the areas assigned and filed in tracker.</w:t>
      </w:r>
    </w:p>
    <w:p w14:paraId="2CA3C2E2" w14:textId="77777777" w:rsidR="00495A54" w:rsidRDefault="00495A54" w:rsidP="0068373C">
      <w:pPr>
        <w:rPr>
          <w:rFonts w:eastAsia="Verdana"/>
          <w:b/>
          <w:sz w:val="24"/>
          <w:szCs w:val="24"/>
          <w:u w:val="single"/>
        </w:rPr>
      </w:pPr>
    </w:p>
    <w:p w14:paraId="501231BE" w14:textId="5EBDA65A" w:rsidR="0068373C" w:rsidRPr="00632485" w:rsidRDefault="0068373C" w:rsidP="0068373C">
      <w:pPr>
        <w:rPr>
          <w:rFonts w:eastAsia="Verdana"/>
          <w:b/>
          <w:sz w:val="24"/>
          <w:szCs w:val="24"/>
          <w:u w:val="single"/>
        </w:rPr>
      </w:pPr>
      <w:r w:rsidRPr="00632485">
        <w:rPr>
          <w:rFonts w:eastAsia="Verdana"/>
          <w:b/>
          <w:sz w:val="24"/>
          <w:szCs w:val="24"/>
          <w:u w:val="single"/>
        </w:rPr>
        <w:t xml:space="preserve">Project </w:t>
      </w:r>
      <w:r>
        <w:rPr>
          <w:rFonts w:eastAsia="Verdana"/>
          <w:b/>
          <w:sz w:val="24"/>
          <w:szCs w:val="24"/>
          <w:u w:val="single"/>
        </w:rPr>
        <w:t>2</w:t>
      </w:r>
      <w:r w:rsidRPr="00632485">
        <w:rPr>
          <w:rFonts w:eastAsia="Verdana"/>
          <w:b/>
          <w:sz w:val="24"/>
          <w:szCs w:val="24"/>
          <w:u w:val="single"/>
        </w:rPr>
        <w:t>:</w:t>
      </w:r>
    </w:p>
    <w:p w14:paraId="7CB0C6D6" w14:textId="77777777" w:rsidR="009D430A" w:rsidRPr="005F4FD2" w:rsidRDefault="009D430A" w:rsidP="009D430A">
      <w:pPr>
        <w:pStyle w:val="ParaAttribute3"/>
        <w:rPr>
          <w:rFonts w:eastAsia="Calibri"/>
          <w:sz w:val="24"/>
          <w:szCs w:val="24"/>
        </w:rPr>
      </w:pPr>
    </w:p>
    <w:p w14:paraId="7D497C82" w14:textId="4D0ABBBD" w:rsidR="005F4FD2" w:rsidRDefault="009D430A" w:rsidP="00E9347A">
      <w:pPr>
        <w:pStyle w:val="ParaAttribute39"/>
        <w:spacing w:line="251" w:lineRule="auto"/>
        <w:rPr>
          <w:sz w:val="24"/>
          <w:szCs w:val="24"/>
        </w:rPr>
      </w:pPr>
      <w:r w:rsidRPr="005F4FD2">
        <w:rPr>
          <w:rStyle w:val="CharAttribute9"/>
          <w:rFonts w:ascii="Times New Roman" w:hAnsi="Times New Roman"/>
          <w:b/>
          <w:szCs w:val="24"/>
        </w:rPr>
        <w:t>Client</w:t>
      </w:r>
      <w:r w:rsidRPr="005F4FD2">
        <w:rPr>
          <w:rStyle w:val="CharAttribute5"/>
          <w:rFonts w:ascii="Times New Roman" w:hAnsi="Times New Roman"/>
          <w:szCs w:val="24"/>
        </w:rPr>
        <w:t xml:space="preserve">         </w:t>
      </w:r>
      <w:r w:rsidR="005F4FD2">
        <w:rPr>
          <w:rStyle w:val="CharAttribute5"/>
          <w:rFonts w:ascii="Times New Roman" w:hAnsi="Times New Roman"/>
          <w:szCs w:val="24"/>
        </w:rPr>
        <w:t xml:space="preserve">              </w:t>
      </w:r>
      <w:proofErr w:type="gramStart"/>
      <w:r w:rsidR="005F4FD2">
        <w:rPr>
          <w:rStyle w:val="CharAttribute5"/>
          <w:rFonts w:ascii="Times New Roman" w:hAnsi="Times New Roman"/>
          <w:szCs w:val="24"/>
        </w:rPr>
        <w:t xml:space="preserve"> </w:t>
      </w:r>
      <w:r w:rsidRPr="005F4FD2">
        <w:rPr>
          <w:rStyle w:val="CharAttribute5"/>
          <w:rFonts w:ascii="Times New Roman" w:hAnsi="Times New Roman"/>
          <w:szCs w:val="24"/>
        </w:rPr>
        <w:t xml:space="preserve"> </w:t>
      </w:r>
      <w:r w:rsidRPr="005F4FD2">
        <w:rPr>
          <w:rStyle w:val="CharAttribute9"/>
          <w:rFonts w:ascii="Times New Roman" w:hAnsi="Times New Roman"/>
          <w:szCs w:val="24"/>
        </w:rPr>
        <w:t>:</w:t>
      </w:r>
      <w:proofErr w:type="gramEnd"/>
      <w:r w:rsidRPr="005F4FD2">
        <w:rPr>
          <w:rStyle w:val="CharAttribute9"/>
          <w:rFonts w:ascii="Times New Roman" w:hAnsi="Times New Roman"/>
          <w:szCs w:val="24"/>
        </w:rPr>
        <w:t xml:space="preserve"> </w:t>
      </w:r>
      <w:r w:rsidR="005F4FD2">
        <w:rPr>
          <w:rStyle w:val="CharAttribute9"/>
          <w:rFonts w:ascii="Times New Roman" w:hAnsi="Times New Roman"/>
          <w:szCs w:val="24"/>
        </w:rPr>
        <w:t xml:space="preserve">       </w:t>
      </w:r>
      <w:r w:rsidR="00BD26F0" w:rsidRPr="00BD26F0">
        <w:rPr>
          <w:rFonts w:eastAsia="Verdana"/>
          <w:sz w:val="24"/>
          <w:szCs w:val="24"/>
        </w:rPr>
        <w:t>Manulife Insurance (Singapore)</w:t>
      </w:r>
      <w:r w:rsidR="00BD26F0" w:rsidRPr="002744D2">
        <w:rPr>
          <w:rFonts w:eastAsia="Verdana"/>
        </w:rPr>
        <w:t xml:space="preserve"> </w:t>
      </w:r>
      <w:r w:rsidR="005F4FD2">
        <w:rPr>
          <w:sz w:val="24"/>
          <w:szCs w:val="24"/>
        </w:rPr>
        <w:t xml:space="preserve">  </w:t>
      </w:r>
    </w:p>
    <w:p w14:paraId="7F301C54" w14:textId="0CE76BC6" w:rsidR="00CD1F86" w:rsidRPr="00E9347A" w:rsidRDefault="00CD1F86" w:rsidP="00E9347A">
      <w:pPr>
        <w:pStyle w:val="ParaAttribute39"/>
        <w:spacing w:line="251" w:lineRule="auto"/>
        <w:rPr>
          <w:rFonts w:eastAsia="Calibri"/>
          <w:sz w:val="24"/>
          <w:szCs w:val="24"/>
        </w:rPr>
      </w:pPr>
      <w:r>
        <w:rPr>
          <w:rStyle w:val="CharAttribute9"/>
          <w:rFonts w:ascii="Times New Roman" w:hAnsi="Times New Roman"/>
          <w:b/>
          <w:szCs w:val="24"/>
        </w:rPr>
        <w:t xml:space="preserve">Tool                          </w:t>
      </w:r>
      <w:proofErr w:type="gramStart"/>
      <w:r>
        <w:rPr>
          <w:rStyle w:val="CharAttribute9"/>
          <w:rFonts w:ascii="Times New Roman" w:hAnsi="Times New Roman"/>
          <w:b/>
          <w:szCs w:val="24"/>
        </w:rPr>
        <w:t xml:space="preserve">  </w:t>
      </w:r>
      <w:r w:rsidRPr="00CD1F86">
        <w:t>:</w:t>
      </w:r>
      <w:proofErr w:type="gramEnd"/>
      <w:r>
        <w:rPr>
          <w:rFonts w:eastAsia="Calibri"/>
          <w:sz w:val="24"/>
          <w:szCs w:val="24"/>
        </w:rPr>
        <w:t xml:space="preserve">        Integral </w:t>
      </w:r>
      <w:r w:rsidR="00711E97">
        <w:rPr>
          <w:rFonts w:eastAsia="Calibri"/>
          <w:sz w:val="24"/>
          <w:szCs w:val="24"/>
        </w:rPr>
        <w:t>L</w:t>
      </w:r>
      <w:r>
        <w:rPr>
          <w:rFonts w:eastAsia="Calibri"/>
          <w:sz w:val="24"/>
          <w:szCs w:val="24"/>
        </w:rPr>
        <w:t>ife tool</w:t>
      </w:r>
    </w:p>
    <w:p w14:paraId="0B142CA8" w14:textId="7A5EFB93" w:rsidR="004D11ED" w:rsidRDefault="005F4FD2" w:rsidP="005F4FD2">
      <w:pPr>
        <w:rPr>
          <w:sz w:val="24"/>
          <w:szCs w:val="24"/>
        </w:rPr>
      </w:pPr>
      <w:r w:rsidRPr="00632485">
        <w:rPr>
          <w:rFonts w:eastAsia="Verdana"/>
          <w:b/>
          <w:sz w:val="24"/>
          <w:szCs w:val="24"/>
        </w:rPr>
        <w:t>Duration</w:t>
      </w:r>
      <w:r w:rsidRPr="00632485">
        <w:rPr>
          <w:rFonts w:eastAsia="Verdana"/>
          <w:sz w:val="24"/>
          <w:szCs w:val="24"/>
        </w:rPr>
        <w:tab/>
        <w:t xml:space="preserve"> </w:t>
      </w:r>
      <w:r>
        <w:rPr>
          <w:rFonts w:eastAsia="Verdana"/>
          <w:sz w:val="24"/>
          <w:szCs w:val="24"/>
        </w:rPr>
        <w:t xml:space="preserve">         </w:t>
      </w:r>
      <w:proofErr w:type="gramStart"/>
      <w:r>
        <w:rPr>
          <w:rFonts w:eastAsia="Verdana"/>
          <w:sz w:val="24"/>
          <w:szCs w:val="24"/>
        </w:rPr>
        <w:t xml:space="preserve"> </w:t>
      </w:r>
      <w:r w:rsidRPr="00632485">
        <w:rPr>
          <w:rFonts w:eastAsia="Verdana"/>
          <w:sz w:val="24"/>
          <w:szCs w:val="24"/>
        </w:rPr>
        <w:t xml:space="preserve"> :</w:t>
      </w:r>
      <w:proofErr w:type="gramEnd"/>
      <w:r w:rsidRPr="00632485">
        <w:rPr>
          <w:rFonts w:eastAsia="Verdana"/>
          <w:sz w:val="24"/>
          <w:szCs w:val="24"/>
        </w:rPr>
        <w:t xml:space="preserve"> </w:t>
      </w:r>
      <w:r>
        <w:rPr>
          <w:rFonts w:eastAsia="Verdana"/>
          <w:sz w:val="24"/>
          <w:szCs w:val="24"/>
        </w:rPr>
        <w:t xml:space="preserve">       </w:t>
      </w:r>
      <w:r w:rsidR="00EA539E">
        <w:rPr>
          <w:rFonts w:eastAsia="Verdana"/>
          <w:sz w:val="24"/>
          <w:szCs w:val="24"/>
        </w:rPr>
        <w:t>Dec</w:t>
      </w:r>
      <w:r w:rsidR="00E80A69" w:rsidRPr="00632485">
        <w:rPr>
          <w:rFonts w:eastAsia="Verdana"/>
          <w:sz w:val="24"/>
          <w:szCs w:val="24"/>
        </w:rPr>
        <w:t xml:space="preserve"> 201</w:t>
      </w:r>
      <w:r w:rsidR="00F6188B">
        <w:rPr>
          <w:rFonts w:eastAsia="Verdana"/>
          <w:sz w:val="24"/>
          <w:szCs w:val="24"/>
        </w:rPr>
        <w:t>7</w:t>
      </w:r>
      <w:r w:rsidR="00E80A69">
        <w:rPr>
          <w:rFonts w:eastAsia="Verdana"/>
          <w:sz w:val="24"/>
          <w:szCs w:val="24"/>
        </w:rPr>
        <w:t xml:space="preserve"> to </w:t>
      </w:r>
      <w:r w:rsidR="00EA539E">
        <w:rPr>
          <w:rFonts w:eastAsia="Verdana"/>
          <w:sz w:val="24"/>
          <w:szCs w:val="24"/>
        </w:rPr>
        <w:t>Aug 2018</w:t>
      </w:r>
      <w:r>
        <w:rPr>
          <w:sz w:val="24"/>
          <w:szCs w:val="24"/>
        </w:rPr>
        <w:t xml:space="preserve">    </w:t>
      </w:r>
    </w:p>
    <w:p w14:paraId="7F03D0FB" w14:textId="46D05CB4" w:rsidR="005F4FD2" w:rsidRPr="00632485" w:rsidRDefault="0064287F" w:rsidP="005F4FD2">
      <w:pPr>
        <w:rPr>
          <w:rFonts w:eastAsia="Verdana"/>
          <w:sz w:val="24"/>
          <w:szCs w:val="24"/>
        </w:rPr>
      </w:pPr>
      <w:r>
        <w:rPr>
          <w:rFonts w:eastAsia="Verdana"/>
          <w:b/>
          <w:sz w:val="24"/>
          <w:szCs w:val="24"/>
        </w:rPr>
        <w:t>Test Approach</w:t>
      </w:r>
      <w:r w:rsidR="004D11ED" w:rsidRPr="00632485">
        <w:rPr>
          <w:rFonts w:eastAsia="Verdana"/>
          <w:sz w:val="24"/>
          <w:szCs w:val="24"/>
        </w:rPr>
        <w:tab/>
      </w:r>
      <w:r>
        <w:rPr>
          <w:rFonts w:eastAsia="Verdana"/>
          <w:sz w:val="24"/>
          <w:szCs w:val="24"/>
        </w:rPr>
        <w:t>:</w:t>
      </w:r>
      <w:r w:rsidR="004D11ED" w:rsidRPr="00632485">
        <w:rPr>
          <w:rFonts w:eastAsia="Verdana"/>
          <w:sz w:val="24"/>
          <w:szCs w:val="24"/>
        </w:rPr>
        <w:t xml:space="preserve"> </w:t>
      </w:r>
      <w:r w:rsidR="004D11ED">
        <w:rPr>
          <w:rFonts w:eastAsia="Verdana"/>
          <w:sz w:val="24"/>
          <w:szCs w:val="24"/>
        </w:rPr>
        <w:t xml:space="preserve">       </w:t>
      </w:r>
      <w:r w:rsidR="004D11ED" w:rsidRPr="00632485">
        <w:rPr>
          <w:rFonts w:eastAsia="Verdana"/>
          <w:sz w:val="24"/>
          <w:szCs w:val="24"/>
        </w:rPr>
        <w:t xml:space="preserve">Manual Testing </w:t>
      </w:r>
    </w:p>
    <w:p w14:paraId="4D7A3F63" w14:textId="045E2B86" w:rsidR="009D430A" w:rsidRPr="005F4FD2" w:rsidRDefault="009D430A" w:rsidP="009D430A">
      <w:pPr>
        <w:pStyle w:val="ParaAttribute40"/>
        <w:spacing w:line="237" w:lineRule="auto"/>
        <w:rPr>
          <w:rFonts w:eastAsia="Calibri"/>
          <w:sz w:val="24"/>
          <w:szCs w:val="24"/>
        </w:rPr>
      </w:pPr>
      <w:r w:rsidRPr="005F4FD2">
        <w:rPr>
          <w:rStyle w:val="CharAttribute9"/>
          <w:rFonts w:ascii="Times New Roman" w:hAnsi="Times New Roman"/>
          <w:b/>
          <w:szCs w:val="24"/>
        </w:rPr>
        <w:t xml:space="preserve">Role  </w:t>
      </w:r>
      <w:r w:rsidRPr="005F4FD2">
        <w:rPr>
          <w:rStyle w:val="CharAttribute9"/>
          <w:rFonts w:ascii="Times New Roman" w:hAnsi="Times New Roman"/>
          <w:szCs w:val="24"/>
        </w:rPr>
        <w:t xml:space="preserve">             </w:t>
      </w:r>
      <w:r w:rsidR="005F4FD2">
        <w:rPr>
          <w:rStyle w:val="CharAttribute9"/>
          <w:rFonts w:ascii="Times New Roman" w:hAnsi="Times New Roman"/>
          <w:szCs w:val="24"/>
        </w:rPr>
        <w:t xml:space="preserve">           </w:t>
      </w:r>
      <w:proofErr w:type="gramStart"/>
      <w:r w:rsidR="005F4FD2">
        <w:rPr>
          <w:rStyle w:val="CharAttribute9"/>
          <w:rFonts w:ascii="Times New Roman" w:hAnsi="Times New Roman"/>
          <w:szCs w:val="24"/>
        </w:rPr>
        <w:t xml:space="preserve">  </w:t>
      </w:r>
      <w:r w:rsidRPr="005F4FD2">
        <w:rPr>
          <w:rStyle w:val="CharAttribute9"/>
          <w:rFonts w:ascii="Times New Roman" w:hAnsi="Times New Roman"/>
          <w:szCs w:val="24"/>
        </w:rPr>
        <w:t>:</w:t>
      </w:r>
      <w:proofErr w:type="gramEnd"/>
      <w:r w:rsidRPr="005F4FD2">
        <w:rPr>
          <w:rStyle w:val="CharAttribute9"/>
          <w:rFonts w:ascii="Times New Roman" w:hAnsi="Times New Roman"/>
          <w:szCs w:val="24"/>
        </w:rPr>
        <w:t xml:space="preserve"> </w:t>
      </w:r>
      <w:r w:rsidR="005F4FD2">
        <w:rPr>
          <w:rStyle w:val="CharAttribute9"/>
          <w:rFonts w:ascii="Times New Roman" w:hAnsi="Times New Roman"/>
          <w:szCs w:val="24"/>
        </w:rPr>
        <w:t xml:space="preserve">       </w:t>
      </w:r>
      <w:r w:rsidR="002F3866">
        <w:rPr>
          <w:sz w:val="24"/>
          <w:szCs w:val="24"/>
        </w:rPr>
        <w:t>Quality Analyst</w:t>
      </w:r>
    </w:p>
    <w:p w14:paraId="65DE8970" w14:textId="00531179" w:rsidR="009D430A" w:rsidRPr="005F4FD2" w:rsidRDefault="009D430A" w:rsidP="009D430A">
      <w:pPr>
        <w:pStyle w:val="ParaAttribute39"/>
        <w:spacing w:line="251" w:lineRule="auto"/>
        <w:rPr>
          <w:rFonts w:eastAsia="Calibri"/>
          <w:sz w:val="24"/>
          <w:szCs w:val="24"/>
        </w:rPr>
      </w:pPr>
      <w:r w:rsidRPr="005F4FD2">
        <w:rPr>
          <w:rStyle w:val="CharAttribute9"/>
          <w:rFonts w:ascii="Times New Roman" w:hAnsi="Times New Roman"/>
          <w:b/>
          <w:szCs w:val="24"/>
        </w:rPr>
        <w:t>Team size</w:t>
      </w:r>
      <w:r w:rsidRPr="005F4FD2">
        <w:rPr>
          <w:rStyle w:val="CharAttribute9"/>
          <w:rFonts w:ascii="Times New Roman" w:hAnsi="Times New Roman"/>
          <w:szCs w:val="24"/>
        </w:rPr>
        <w:t xml:space="preserve">    </w:t>
      </w:r>
      <w:r w:rsidR="005F4FD2">
        <w:rPr>
          <w:rStyle w:val="CharAttribute9"/>
          <w:rFonts w:ascii="Times New Roman" w:hAnsi="Times New Roman"/>
          <w:szCs w:val="24"/>
        </w:rPr>
        <w:t xml:space="preserve">             </w:t>
      </w:r>
      <w:proofErr w:type="gramStart"/>
      <w:r w:rsidR="005F4FD2">
        <w:rPr>
          <w:rStyle w:val="CharAttribute9"/>
          <w:rFonts w:ascii="Times New Roman" w:hAnsi="Times New Roman"/>
          <w:szCs w:val="24"/>
        </w:rPr>
        <w:t xml:space="preserve">  </w:t>
      </w:r>
      <w:r w:rsidRPr="005F4FD2">
        <w:rPr>
          <w:rStyle w:val="CharAttribute9"/>
          <w:rFonts w:ascii="Times New Roman" w:hAnsi="Times New Roman"/>
          <w:szCs w:val="24"/>
        </w:rPr>
        <w:t>:</w:t>
      </w:r>
      <w:proofErr w:type="gramEnd"/>
      <w:r w:rsidRPr="005F4FD2">
        <w:rPr>
          <w:rStyle w:val="CharAttribute9"/>
          <w:rFonts w:ascii="Times New Roman" w:hAnsi="Times New Roman"/>
          <w:szCs w:val="24"/>
        </w:rPr>
        <w:t xml:space="preserve"> </w:t>
      </w:r>
      <w:r w:rsidR="005F4FD2">
        <w:rPr>
          <w:rStyle w:val="CharAttribute9"/>
          <w:rFonts w:ascii="Times New Roman" w:hAnsi="Times New Roman"/>
          <w:szCs w:val="24"/>
        </w:rPr>
        <w:t xml:space="preserve">      </w:t>
      </w:r>
      <w:r w:rsidRPr="005F4FD2">
        <w:rPr>
          <w:rStyle w:val="CharAttribute9"/>
          <w:rFonts w:ascii="Times New Roman" w:hAnsi="Times New Roman"/>
          <w:szCs w:val="24"/>
        </w:rPr>
        <w:t>11</w:t>
      </w:r>
    </w:p>
    <w:p w14:paraId="59483248" w14:textId="77777777" w:rsidR="009D430A" w:rsidRPr="005F4FD2" w:rsidRDefault="009D430A" w:rsidP="009D430A">
      <w:pPr>
        <w:pStyle w:val="ParaAttribute40"/>
        <w:spacing w:line="237" w:lineRule="auto"/>
        <w:rPr>
          <w:rFonts w:eastAsia="Calibri"/>
        </w:rPr>
      </w:pPr>
    </w:p>
    <w:p w14:paraId="73AA579E" w14:textId="77777777" w:rsidR="00402293" w:rsidRDefault="00402293" w:rsidP="005F4FD2">
      <w:pPr>
        <w:rPr>
          <w:rFonts w:eastAsia="Verdana"/>
          <w:b/>
          <w:sz w:val="24"/>
          <w:szCs w:val="24"/>
          <w:u w:val="single"/>
        </w:rPr>
      </w:pPr>
    </w:p>
    <w:p w14:paraId="26913828" w14:textId="29ED2AA2" w:rsidR="005F4FD2" w:rsidRPr="00632485" w:rsidRDefault="005F4FD2" w:rsidP="005F4FD2">
      <w:pPr>
        <w:rPr>
          <w:rFonts w:eastAsia="Verdana"/>
          <w:b/>
          <w:sz w:val="24"/>
          <w:szCs w:val="24"/>
          <w:u w:val="single"/>
        </w:rPr>
      </w:pPr>
      <w:r w:rsidRPr="00632485">
        <w:rPr>
          <w:rFonts w:eastAsia="Verdana"/>
          <w:b/>
          <w:sz w:val="24"/>
          <w:szCs w:val="24"/>
          <w:u w:val="single"/>
        </w:rPr>
        <w:t>Client Description:</w:t>
      </w:r>
    </w:p>
    <w:p w14:paraId="39CDC87D" w14:textId="77777777" w:rsidR="005F4FD2" w:rsidRDefault="005F4FD2" w:rsidP="009D430A">
      <w:pPr>
        <w:pStyle w:val="ParaAttribute3"/>
        <w:rPr>
          <w:rStyle w:val="CharAttribute9"/>
          <w:rFonts w:ascii="Times New Roman" w:hAnsi="Times New Roman"/>
          <w:szCs w:val="24"/>
        </w:rPr>
      </w:pPr>
    </w:p>
    <w:p w14:paraId="729C745D" w14:textId="77777777" w:rsidR="00BD26F0" w:rsidRPr="00BD26F0" w:rsidRDefault="005F4FD2" w:rsidP="00BD26F0">
      <w:pPr>
        <w:ind w:left="360" w:firstLine="360"/>
        <w:rPr>
          <w:rFonts w:eastAsia="Verdana"/>
          <w:sz w:val="24"/>
          <w:szCs w:val="24"/>
        </w:rPr>
      </w:pPr>
      <w:r w:rsidRPr="00BD26F0">
        <w:rPr>
          <w:rStyle w:val="CharAttribute9"/>
          <w:rFonts w:ascii="Times New Roman" w:hAnsi="Times New Roman"/>
          <w:szCs w:val="24"/>
        </w:rPr>
        <w:t xml:space="preserve">       </w:t>
      </w:r>
      <w:r w:rsidR="00BD26F0" w:rsidRPr="00BD26F0">
        <w:rPr>
          <w:rFonts w:eastAsia="Verdana"/>
          <w:sz w:val="24"/>
          <w:szCs w:val="24"/>
        </w:rPr>
        <w:t>Established in 1980, Manulife Singapore provides one-stop solutions to meet the financial needs of our clients at different stages of their lives. It offers life insurance, retirement solutions and wealth management solutions. In addition to its established agency force, Manulife Singapore distributes its products through a number of specialist partners, including banks and financial advisory firms.</w:t>
      </w:r>
    </w:p>
    <w:p w14:paraId="4D655435" w14:textId="77777777" w:rsidR="00A52827" w:rsidRDefault="00A52827" w:rsidP="00FE047A">
      <w:pPr>
        <w:pStyle w:val="ParaAttribute3"/>
        <w:rPr>
          <w:rFonts w:eastAsia="Calibri"/>
          <w:b/>
          <w:sz w:val="24"/>
          <w:szCs w:val="24"/>
          <w:u w:val="single"/>
        </w:rPr>
      </w:pPr>
    </w:p>
    <w:p w14:paraId="74240D0C" w14:textId="1F6DABD2" w:rsidR="00FE047A" w:rsidRPr="00FA637E" w:rsidRDefault="00FE047A" w:rsidP="00FE047A">
      <w:pPr>
        <w:pStyle w:val="ParaAttribute3"/>
        <w:rPr>
          <w:rFonts w:eastAsia="Calibri"/>
          <w:b/>
          <w:sz w:val="24"/>
          <w:szCs w:val="24"/>
          <w:u w:val="single"/>
        </w:rPr>
      </w:pPr>
      <w:r w:rsidRPr="00FA637E">
        <w:rPr>
          <w:rFonts w:eastAsia="Calibri"/>
          <w:b/>
          <w:sz w:val="24"/>
          <w:szCs w:val="24"/>
          <w:u w:val="single"/>
        </w:rPr>
        <w:t>Roles and Responsibilities:</w:t>
      </w:r>
    </w:p>
    <w:p w14:paraId="26158304" w14:textId="77777777" w:rsidR="00FE047A" w:rsidRPr="00FE047A" w:rsidRDefault="00FE047A" w:rsidP="00FE047A">
      <w:pPr>
        <w:pStyle w:val="ParaAttribute3"/>
        <w:rPr>
          <w:rFonts w:eastAsia="Calibri"/>
          <w:sz w:val="24"/>
          <w:szCs w:val="24"/>
        </w:rPr>
      </w:pPr>
    </w:p>
    <w:p w14:paraId="224FFB75" w14:textId="0CA5A682" w:rsidR="00FE047A" w:rsidRPr="00FE047A" w:rsidRDefault="00FE047A" w:rsidP="00FA637E">
      <w:pPr>
        <w:pStyle w:val="ParaAttribute3"/>
        <w:numPr>
          <w:ilvl w:val="0"/>
          <w:numId w:val="28"/>
        </w:numPr>
        <w:rPr>
          <w:rFonts w:eastAsia="Calibri"/>
          <w:sz w:val="24"/>
          <w:szCs w:val="24"/>
        </w:rPr>
      </w:pPr>
      <w:r w:rsidRPr="00FE047A">
        <w:rPr>
          <w:rFonts w:eastAsia="Calibri"/>
          <w:sz w:val="24"/>
          <w:szCs w:val="24"/>
        </w:rPr>
        <w:t>Understanding the Requirements and Functional Specifications of the application.</w:t>
      </w:r>
    </w:p>
    <w:p w14:paraId="716E8A86" w14:textId="49F17F2D" w:rsidR="00FE047A" w:rsidRPr="00FE047A" w:rsidRDefault="00FE047A" w:rsidP="00FA637E">
      <w:pPr>
        <w:pStyle w:val="ParaAttribute3"/>
        <w:numPr>
          <w:ilvl w:val="0"/>
          <w:numId w:val="30"/>
        </w:numPr>
        <w:rPr>
          <w:rFonts w:eastAsia="Calibri"/>
          <w:sz w:val="24"/>
          <w:szCs w:val="24"/>
        </w:rPr>
      </w:pPr>
      <w:r w:rsidRPr="00FE047A">
        <w:rPr>
          <w:rFonts w:eastAsia="Calibri"/>
          <w:sz w:val="24"/>
          <w:szCs w:val="24"/>
        </w:rPr>
        <w:t>Participated in Identifying and preparing the test scenario's and test cases as per SRS and FRS documents.</w:t>
      </w:r>
    </w:p>
    <w:p w14:paraId="38C51A69" w14:textId="06C71A45" w:rsidR="00FE047A" w:rsidRPr="00FE047A" w:rsidRDefault="00FA637E" w:rsidP="00FA637E">
      <w:pPr>
        <w:pStyle w:val="ParaAttribute3"/>
        <w:numPr>
          <w:ilvl w:val="0"/>
          <w:numId w:val="33"/>
        </w:numPr>
        <w:rPr>
          <w:rFonts w:eastAsia="Calibri"/>
          <w:sz w:val="24"/>
          <w:szCs w:val="24"/>
        </w:rPr>
      </w:pPr>
      <w:r>
        <w:rPr>
          <w:rFonts w:eastAsia="Calibri"/>
          <w:sz w:val="24"/>
          <w:szCs w:val="24"/>
        </w:rPr>
        <w:t xml:space="preserve">  </w:t>
      </w:r>
      <w:r w:rsidR="00FE047A" w:rsidRPr="00FE047A">
        <w:rPr>
          <w:rFonts w:eastAsia="Calibri"/>
          <w:sz w:val="24"/>
          <w:szCs w:val="24"/>
        </w:rPr>
        <w:t>Involved in the Functional testing, Regression and Compatibility testing.</w:t>
      </w:r>
    </w:p>
    <w:p w14:paraId="7C92FEFD" w14:textId="1592C5E3" w:rsidR="00FE047A" w:rsidRPr="00FE047A" w:rsidRDefault="00FA637E" w:rsidP="00FA637E">
      <w:pPr>
        <w:pStyle w:val="ParaAttribute3"/>
        <w:numPr>
          <w:ilvl w:val="0"/>
          <w:numId w:val="33"/>
        </w:numPr>
        <w:rPr>
          <w:rFonts w:eastAsia="Calibri"/>
          <w:sz w:val="24"/>
          <w:szCs w:val="24"/>
        </w:rPr>
      </w:pPr>
      <w:r>
        <w:rPr>
          <w:rFonts w:eastAsia="Calibri"/>
          <w:sz w:val="24"/>
          <w:szCs w:val="24"/>
        </w:rPr>
        <w:t xml:space="preserve">  </w:t>
      </w:r>
      <w:r w:rsidR="00FE047A" w:rsidRPr="00FE047A">
        <w:rPr>
          <w:rFonts w:eastAsia="Calibri"/>
          <w:sz w:val="24"/>
          <w:szCs w:val="24"/>
        </w:rPr>
        <w:t xml:space="preserve">Executing the test cases </w:t>
      </w:r>
    </w:p>
    <w:p w14:paraId="2E4D2FBD" w14:textId="2FC20594" w:rsidR="00FE047A" w:rsidRPr="00FE047A" w:rsidRDefault="00FA637E" w:rsidP="00FA637E">
      <w:pPr>
        <w:pStyle w:val="ParaAttribute3"/>
        <w:numPr>
          <w:ilvl w:val="0"/>
          <w:numId w:val="33"/>
        </w:numPr>
        <w:rPr>
          <w:rFonts w:eastAsia="Calibri"/>
          <w:sz w:val="24"/>
          <w:szCs w:val="24"/>
        </w:rPr>
      </w:pPr>
      <w:r>
        <w:rPr>
          <w:rFonts w:eastAsia="Calibri"/>
          <w:sz w:val="24"/>
          <w:szCs w:val="24"/>
        </w:rPr>
        <w:t xml:space="preserve">  </w:t>
      </w:r>
      <w:r w:rsidR="00FE047A" w:rsidRPr="00FE047A">
        <w:rPr>
          <w:rFonts w:eastAsia="Calibri"/>
          <w:sz w:val="24"/>
          <w:szCs w:val="24"/>
        </w:rPr>
        <w:t>Identifying the defects and raising the defects.</w:t>
      </w:r>
    </w:p>
    <w:p w14:paraId="622D3B00" w14:textId="216D29CD" w:rsidR="00FE047A" w:rsidRPr="00FE047A" w:rsidRDefault="00FA637E" w:rsidP="00FA637E">
      <w:pPr>
        <w:pStyle w:val="ParaAttribute3"/>
        <w:numPr>
          <w:ilvl w:val="0"/>
          <w:numId w:val="33"/>
        </w:numPr>
        <w:rPr>
          <w:rFonts w:eastAsia="Calibri"/>
          <w:sz w:val="24"/>
          <w:szCs w:val="24"/>
        </w:rPr>
      </w:pPr>
      <w:r>
        <w:rPr>
          <w:rFonts w:eastAsia="Calibri"/>
          <w:sz w:val="24"/>
          <w:szCs w:val="24"/>
        </w:rPr>
        <w:t xml:space="preserve">  </w:t>
      </w:r>
      <w:r w:rsidR="00FE047A" w:rsidRPr="00FE047A">
        <w:rPr>
          <w:rFonts w:eastAsia="Calibri"/>
          <w:sz w:val="24"/>
          <w:szCs w:val="24"/>
        </w:rPr>
        <w:t>Involved in team meetings in regular intervals of time to monitor the Quality of application.</w:t>
      </w:r>
    </w:p>
    <w:p w14:paraId="7C3D6AEE" w14:textId="73E9707E" w:rsidR="00FE047A" w:rsidRPr="00FE047A" w:rsidRDefault="00FA637E" w:rsidP="00FA637E">
      <w:pPr>
        <w:pStyle w:val="ParaAttribute3"/>
        <w:numPr>
          <w:ilvl w:val="0"/>
          <w:numId w:val="33"/>
        </w:numPr>
        <w:rPr>
          <w:rFonts w:eastAsia="Calibri"/>
          <w:sz w:val="24"/>
          <w:szCs w:val="24"/>
        </w:rPr>
      </w:pPr>
      <w:r>
        <w:rPr>
          <w:rFonts w:eastAsia="Calibri"/>
          <w:sz w:val="24"/>
          <w:szCs w:val="24"/>
        </w:rPr>
        <w:t xml:space="preserve"> </w:t>
      </w:r>
      <w:r w:rsidR="00FE047A" w:rsidRPr="00FE047A">
        <w:rPr>
          <w:rFonts w:eastAsia="Calibri"/>
          <w:sz w:val="24"/>
          <w:szCs w:val="24"/>
        </w:rPr>
        <w:t>Involved in Regression testing and Re-Testing as per the release notes.</w:t>
      </w:r>
    </w:p>
    <w:p w14:paraId="5B3C16EF" w14:textId="5D8D7580" w:rsidR="00FE047A" w:rsidRPr="00FE047A" w:rsidRDefault="00FA637E" w:rsidP="00FA637E">
      <w:pPr>
        <w:pStyle w:val="ParaAttribute3"/>
        <w:numPr>
          <w:ilvl w:val="0"/>
          <w:numId w:val="33"/>
        </w:numPr>
        <w:rPr>
          <w:rFonts w:eastAsia="Calibri"/>
          <w:sz w:val="24"/>
          <w:szCs w:val="24"/>
        </w:rPr>
      </w:pPr>
      <w:r>
        <w:rPr>
          <w:rFonts w:eastAsia="Calibri"/>
          <w:sz w:val="24"/>
          <w:szCs w:val="24"/>
        </w:rPr>
        <w:t xml:space="preserve"> </w:t>
      </w:r>
      <w:r w:rsidR="00FE047A" w:rsidRPr="00FE047A">
        <w:rPr>
          <w:rFonts w:eastAsia="Calibri"/>
          <w:sz w:val="24"/>
          <w:szCs w:val="24"/>
        </w:rPr>
        <w:t>Extensively performed Manual Testing process to ensure the quality of the software.</w:t>
      </w:r>
    </w:p>
    <w:p w14:paraId="41BDE047" w14:textId="16E1A6B7" w:rsidR="009D430A" w:rsidRPr="00BD26F0" w:rsidRDefault="00FA637E" w:rsidP="00FA637E">
      <w:pPr>
        <w:pStyle w:val="ParaAttribute3"/>
        <w:numPr>
          <w:ilvl w:val="0"/>
          <w:numId w:val="33"/>
        </w:numPr>
        <w:rPr>
          <w:rFonts w:eastAsia="Calibri"/>
          <w:sz w:val="24"/>
          <w:szCs w:val="24"/>
        </w:rPr>
      </w:pPr>
      <w:r>
        <w:rPr>
          <w:rFonts w:eastAsia="Calibri"/>
          <w:sz w:val="24"/>
          <w:szCs w:val="24"/>
        </w:rPr>
        <w:t xml:space="preserve"> </w:t>
      </w:r>
      <w:r w:rsidR="00FE047A" w:rsidRPr="00FE047A">
        <w:rPr>
          <w:rFonts w:eastAsia="Calibri"/>
          <w:sz w:val="24"/>
          <w:szCs w:val="24"/>
        </w:rPr>
        <w:t>Reporting the daily &amp; weekly status reports to update the percentage of completion of task.</w:t>
      </w:r>
    </w:p>
    <w:p w14:paraId="22D85AEB" w14:textId="77777777" w:rsidR="009D430A" w:rsidRPr="005F4FD2" w:rsidRDefault="009D430A" w:rsidP="009D430A">
      <w:pPr>
        <w:pStyle w:val="ParaAttribute3"/>
        <w:rPr>
          <w:rFonts w:eastAsia="Calibri"/>
          <w:sz w:val="24"/>
          <w:szCs w:val="24"/>
        </w:rPr>
      </w:pPr>
    </w:p>
    <w:p w14:paraId="4B3EE5C8" w14:textId="4701FD47" w:rsidR="00A51CC1" w:rsidRDefault="00A51CC1" w:rsidP="009D430A">
      <w:pPr>
        <w:pStyle w:val="ParaAttribute3"/>
        <w:rPr>
          <w:sz w:val="24"/>
          <w:szCs w:val="24"/>
        </w:rPr>
      </w:pPr>
    </w:p>
    <w:p w14:paraId="5B1D42D4" w14:textId="187B94BA" w:rsidR="00A51CC1" w:rsidRDefault="00A51CC1" w:rsidP="00A51CC1">
      <w:pPr>
        <w:suppressAutoHyphens w:val="0"/>
        <w:jc w:val="both"/>
        <w:rPr>
          <w:b/>
          <w:sz w:val="24"/>
          <w:szCs w:val="24"/>
          <w:u w:val="single"/>
        </w:rPr>
      </w:pPr>
      <w:r>
        <w:rPr>
          <w:b/>
          <w:sz w:val="24"/>
          <w:szCs w:val="24"/>
          <w:u w:val="single"/>
        </w:rPr>
        <w:t xml:space="preserve">Project 3 - Video Monet </w:t>
      </w:r>
    </w:p>
    <w:p w14:paraId="580568A7" w14:textId="77777777" w:rsidR="003F5A0F" w:rsidRDefault="003F5A0F" w:rsidP="00A51CC1">
      <w:pPr>
        <w:suppressAutoHyphens w:val="0"/>
        <w:jc w:val="both"/>
        <w:rPr>
          <w:b/>
          <w:sz w:val="24"/>
          <w:szCs w:val="24"/>
        </w:rPr>
      </w:pPr>
    </w:p>
    <w:p w14:paraId="71F4BD42" w14:textId="6FBE8A82" w:rsidR="00A51CC1" w:rsidRPr="009053EA" w:rsidRDefault="00A51CC1" w:rsidP="009053EA">
      <w:pPr>
        <w:jc w:val="both"/>
        <w:rPr>
          <w:b/>
          <w:sz w:val="24"/>
          <w:szCs w:val="24"/>
        </w:rPr>
      </w:pPr>
      <w:r>
        <w:rPr>
          <w:b/>
          <w:sz w:val="24"/>
          <w:szCs w:val="24"/>
        </w:rPr>
        <w:t xml:space="preserve">Platform          </w:t>
      </w:r>
      <w:r w:rsidR="003F5A0F">
        <w:rPr>
          <w:b/>
          <w:sz w:val="24"/>
          <w:szCs w:val="24"/>
        </w:rPr>
        <w:t xml:space="preserve">        </w:t>
      </w:r>
      <w:r w:rsidR="003F5A0F" w:rsidRPr="003F5A0F">
        <w:rPr>
          <w:sz w:val="24"/>
          <w:szCs w:val="24"/>
        </w:rPr>
        <w:t xml:space="preserve"> </w:t>
      </w:r>
      <w:proofErr w:type="gramStart"/>
      <w:r w:rsidR="003F5A0F" w:rsidRPr="003F5A0F">
        <w:rPr>
          <w:sz w:val="24"/>
          <w:szCs w:val="24"/>
        </w:rPr>
        <w:t xml:space="preserve">  :</w:t>
      </w:r>
      <w:proofErr w:type="gramEnd"/>
      <w:r w:rsidR="003F5A0F">
        <w:rPr>
          <w:b/>
          <w:sz w:val="24"/>
          <w:szCs w:val="24"/>
        </w:rPr>
        <w:t xml:space="preserve">       </w:t>
      </w:r>
      <w:r w:rsidRPr="003F5A0F">
        <w:rPr>
          <w:sz w:val="24"/>
          <w:szCs w:val="24"/>
        </w:rPr>
        <w:t>Windows/ Mac/ Android/ IOS</w:t>
      </w:r>
      <w:r w:rsidR="00E919AE">
        <w:rPr>
          <w:sz w:val="24"/>
          <w:szCs w:val="24"/>
        </w:rPr>
        <w:t xml:space="preserve">  </w:t>
      </w:r>
    </w:p>
    <w:p w14:paraId="550D7A85" w14:textId="73C6DE97" w:rsidR="00A51CC1" w:rsidRDefault="00A51CC1" w:rsidP="00A51CC1">
      <w:pPr>
        <w:rPr>
          <w:sz w:val="24"/>
          <w:szCs w:val="24"/>
        </w:rPr>
      </w:pPr>
      <w:r w:rsidRPr="00632485">
        <w:rPr>
          <w:rFonts w:eastAsia="Verdana"/>
          <w:b/>
          <w:sz w:val="24"/>
          <w:szCs w:val="24"/>
        </w:rPr>
        <w:t>Duration</w:t>
      </w:r>
      <w:r w:rsidRPr="00632485">
        <w:rPr>
          <w:rFonts w:eastAsia="Verdana"/>
          <w:sz w:val="24"/>
          <w:szCs w:val="24"/>
        </w:rPr>
        <w:tab/>
        <w:t xml:space="preserve"> </w:t>
      </w:r>
      <w:r>
        <w:rPr>
          <w:rFonts w:eastAsia="Verdana"/>
          <w:sz w:val="24"/>
          <w:szCs w:val="24"/>
        </w:rPr>
        <w:t xml:space="preserve">         </w:t>
      </w:r>
      <w:proofErr w:type="gramStart"/>
      <w:r>
        <w:rPr>
          <w:rFonts w:eastAsia="Verdana"/>
          <w:sz w:val="24"/>
          <w:szCs w:val="24"/>
        </w:rPr>
        <w:t xml:space="preserve"> </w:t>
      </w:r>
      <w:r w:rsidRPr="00632485">
        <w:rPr>
          <w:rFonts w:eastAsia="Verdana"/>
          <w:sz w:val="24"/>
          <w:szCs w:val="24"/>
        </w:rPr>
        <w:t xml:space="preserve"> :</w:t>
      </w:r>
      <w:proofErr w:type="gramEnd"/>
      <w:r w:rsidRPr="00632485">
        <w:rPr>
          <w:rFonts w:eastAsia="Verdana"/>
          <w:sz w:val="24"/>
          <w:szCs w:val="24"/>
        </w:rPr>
        <w:t xml:space="preserve"> </w:t>
      </w:r>
      <w:r>
        <w:rPr>
          <w:rFonts w:eastAsia="Verdana"/>
          <w:sz w:val="24"/>
          <w:szCs w:val="24"/>
        </w:rPr>
        <w:t xml:space="preserve">      Nov</w:t>
      </w:r>
      <w:r w:rsidRPr="00632485">
        <w:rPr>
          <w:rFonts w:eastAsia="Verdana"/>
          <w:sz w:val="24"/>
          <w:szCs w:val="24"/>
        </w:rPr>
        <w:t xml:space="preserve"> 201</w:t>
      </w:r>
      <w:r>
        <w:rPr>
          <w:rFonts w:eastAsia="Verdana"/>
          <w:sz w:val="24"/>
          <w:szCs w:val="24"/>
        </w:rPr>
        <w:t>2</w:t>
      </w:r>
      <w:r w:rsidRPr="00632485">
        <w:rPr>
          <w:rFonts w:eastAsia="Verdana"/>
          <w:sz w:val="24"/>
          <w:szCs w:val="24"/>
        </w:rPr>
        <w:t xml:space="preserve"> to </w:t>
      </w:r>
      <w:r>
        <w:rPr>
          <w:rFonts w:eastAsia="Verdana"/>
          <w:sz w:val="24"/>
          <w:szCs w:val="24"/>
        </w:rPr>
        <w:t>Mar 2015</w:t>
      </w:r>
      <w:r>
        <w:rPr>
          <w:sz w:val="24"/>
          <w:szCs w:val="24"/>
        </w:rPr>
        <w:t xml:space="preserve">    </w:t>
      </w:r>
    </w:p>
    <w:p w14:paraId="01222FBD" w14:textId="1CA942CF" w:rsidR="00A51CC1" w:rsidRPr="00632485" w:rsidRDefault="009053EA" w:rsidP="00A51CC1">
      <w:pPr>
        <w:rPr>
          <w:rFonts w:eastAsia="Verdana"/>
          <w:sz w:val="24"/>
          <w:szCs w:val="24"/>
        </w:rPr>
      </w:pPr>
      <w:r>
        <w:rPr>
          <w:rFonts w:eastAsia="Verdana"/>
          <w:b/>
          <w:sz w:val="24"/>
          <w:szCs w:val="24"/>
        </w:rPr>
        <w:t>Test Approach</w:t>
      </w:r>
      <w:r w:rsidR="00A51CC1" w:rsidRPr="00632485">
        <w:rPr>
          <w:rFonts w:eastAsia="Verdana"/>
          <w:sz w:val="24"/>
          <w:szCs w:val="24"/>
        </w:rPr>
        <w:tab/>
        <w:t xml:space="preserve">: </w:t>
      </w:r>
      <w:r w:rsidR="00A51CC1">
        <w:rPr>
          <w:rFonts w:eastAsia="Verdana"/>
          <w:sz w:val="24"/>
          <w:szCs w:val="24"/>
        </w:rPr>
        <w:t xml:space="preserve">       </w:t>
      </w:r>
      <w:r w:rsidR="00A51CC1" w:rsidRPr="00632485">
        <w:rPr>
          <w:rFonts w:eastAsia="Verdana"/>
          <w:sz w:val="24"/>
          <w:szCs w:val="24"/>
        </w:rPr>
        <w:t xml:space="preserve">Manual Testing </w:t>
      </w:r>
    </w:p>
    <w:p w14:paraId="178E1CF6" w14:textId="4ECD27DC" w:rsidR="00A51CC1" w:rsidRPr="005F4FD2" w:rsidRDefault="00A51CC1" w:rsidP="00A51CC1">
      <w:pPr>
        <w:pStyle w:val="ParaAttribute40"/>
        <w:spacing w:line="237" w:lineRule="auto"/>
        <w:rPr>
          <w:rFonts w:eastAsia="Calibri"/>
          <w:sz w:val="24"/>
          <w:szCs w:val="24"/>
        </w:rPr>
      </w:pPr>
      <w:r w:rsidRPr="005F4FD2">
        <w:rPr>
          <w:rStyle w:val="CharAttribute9"/>
          <w:rFonts w:ascii="Times New Roman" w:hAnsi="Times New Roman"/>
          <w:b/>
          <w:szCs w:val="24"/>
        </w:rPr>
        <w:t xml:space="preserve">Role  </w:t>
      </w:r>
      <w:r w:rsidRPr="005F4FD2">
        <w:rPr>
          <w:rStyle w:val="CharAttribute9"/>
          <w:rFonts w:ascii="Times New Roman" w:hAnsi="Times New Roman"/>
          <w:szCs w:val="24"/>
        </w:rPr>
        <w:t xml:space="preserve">             </w:t>
      </w:r>
      <w:r>
        <w:rPr>
          <w:rStyle w:val="CharAttribute9"/>
          <w:rFonts w:ascii="Times New Roman" w:hAnsi="Times New Roman"/>
          <w:szCs w:val="24"/>
        </w:rPr>
        <w:t xml:space="preserve">           </w:t>
      </w:r>
      <w:proofErr w:type="gramStart"/>
      <w:r>
        <w:rPr>
          <w:rStyle w:val="CharAttribute9"/>
          <w:rFonts w:ascii="Times New Roman" w:hAnsi="Times New Roman"/>
          <w:szCs w:val="24"/>
        </w:rPr>
        <w:t xml:space="preserve">  </w:t>
      </w:r>
      <w:r w:rsidRPr="005F4FD2">
        <w:rPr>
          <w:rStyle w:val="CharAttribute9"/>
          <w:rFonts w:ascii="Times New Roman" w:hAnsi="Times New Roman"/>
          <w:szCs w:val="24"/>
        </w:rPr>
        <w:t>:</w:t>
      </w:r>
      <w:proofErr w:type="gramEnd"/>
      <w:r w:rsidRPr="005F4FD2">
        <w:rPr>
          <w:rStyle w:val="CharAttribute9"/>
          <w:rFonts w:ascii="Times New Roman" w:hAnsi="Times New Roman"/>
          <w:szCs w:val="24"/>
        </w:rPr>
        <w:t xml:space="preserve"> </w:t>
      </w:r>
      <w:r>
        <w:rPr>
          <w:rStyle w:val="CharAttribute9"/>
          <w:rFonts w:ascii="Times New Roman" w:hAnsi="Times New Roman"/>
          <w:szCs w:val="24"/>
        </w:rPr>
        <w:t xml:space="preserve">       </w:t>
      </w:r>
      <w:r w:rsidR="003F5A0F" w:rsidRPr="003F5A0F">
        <w:rPr>
          <w:sz w:val="24"/>
          <w:szCs w:val="24"/>
        </w:rPr>
        <w:t>Test  Engineer</w:t>
      </w:r>
    </w:p>
    <w:p w14:paraId="41F9BECB" w14:textId="5601F1A4" w:rsidR="00A51CC1" w:rsidRPr="005F4FD2" w:rsidRDefault="00A51CC1" w:rsidP="00A51CC1">
      <w:pPr>
        <w:pStyle w:val="ParaAttribute39"/>
        <w:spacing w:line="251" w:lineRule="auto"/>
        <w:rPr>
          <w:rFonts w:eastAsia="Calibri"/>
          <w:sz w:val="24"/>
          <w:szCs w:val="24"/>
        </w:rPr>
      </w:pPr>
      <w:r w:rsidRPr="005F4FD2">
        <w:rPr>
          <w:rStyle w:val="CharAttribute9"/>
          <w:rFonts w:ascii="Times New Roman" w:hAnsi="Times New Roman"/>
          <w:b/>
          <w:szCs w:val="24"/>
        </w:rPr>
        <w:t>Team size</w:t>
      </w:r>
      <w:r w:rsidRPr="005F4FD2">
        <w:rPr>
          <w:rStyle w:val="CharAttribute9"/>
          <w:rFonts w:ascii="Times New Roman" w:hAnsi="Times New Roman"/>
          <w:szCs w:val="24"/>
        </w:rPr>
        <w:t xml:space="preserve">    </w:t>
      </w:r>
      <w:r>
        <w:rPr>
          <w:rStyle w:val="CharAttribute9"/>
          <w:rFonts w:ascii="Times New Roman" w:hAnsi="Times New Roman"/>
          <w:szCs w:val="24"/>
        </w:rPr>
        <w:t xml:space="preserve">             </w:t>
      </w:r>
      <w:proofErr w:type="gramStart"/>
      <w:r>
        <w:rPr>
          <w:rStyle w:val="CharAttribute9"/>
          <w:rFonts w:ascii="Times New Roman" w:hAnsi="Times New Roman"/>
          <w:szCs w:val="24"/>
        </w:rPr>
        <w:t xml:space="preserve">  </w:t>
      </w:r>
      <w:r w:rsidRPr="005F4FD2">
        <w:rPr>
          <w:rStyle w:val="CharAttribute9"/>
          <w:rFonts w:ascii="Times New Roman" w:hAnsi="Times New Roman"/>
          <w:szCs w:val="24"/>
        </w:rPr>
        <w:t>:</w:t>
      </w:r>
      <w:proofErr w:type="gramEnd"/>
      <w:r w:rsidRPr="005F4FD2">
        <w:rPr>
          <w:rStyle w:val="CharAttribute9"/>
          <w:rFonts w:ascii="Times New Roman" w:hAnsi="Times New Roman"/>
          <w:szCs w:val="24"/>
        </w:rPr>
        <w:t xml:space="preserve"> </w:t>
      </w:r>
      <w:r>
        <w:rPr>
          <w:rStyle w:val="CharAttribute9"/>
          <w:rFonts w:ascii="Times New Roman" w:hAnsi="Times New Roman"/>
          <w:szCs w:val="24"/>
        </w:rPr>
        <w:t xml:space="preserve">      </w:t>
      </w:r>
      <w:r w:rsidR="00B047B6">
        <w:rPr>
          <w:rStyle w:val="CharAttribute9"/>
          <w:rFonts w:ascii="Times New Roman" w:hAnsi="Times New Roman"/>
          <w:szCs w:val="24"/>
        </w:rPr>
        <w:t xml:space="preserve"> </w:t>
      </w:r>
      <w:r>
        <w:rPr>
          <w:rStyle w:val="CharAttribute9"/>
          <w:rFonts w:ascii="Times New Roman" w:hAnsi="Times New Roman"/>
          <w:szCs w:val="24"/>
        </w:rPr>
        <w:t>8</w:t>
      </w:r>
    </w:p>
    <w:p w14:paraId="62523160" w14:textId="77777777" w:rsidR="00A51CC1" w:rsidRDefault="00A51CC1" w:rsidP="00A51CC1">
      <w:pPr>
        <w:jc w:val="both"/>
        <w:rPr>
          <w:sz w:val="24"/>
          <w:szCs w:val="24"/>
        </w:rPr>
      </w:pPr>
    </w:p>
    <w:p w14:paraId="789F263A" w14:textId="77777777" w:rsidR="00A51CC1" w:rsidRDefault="00A51CC1" w:rsidP="00A51CC1">
      <w:pPr>
        <w:jc w:val="both"/>
        <w:rPr>
          <w:sz w:val="24"/>
          <w:szCs w:val="24"/>
        </w:rPr>
      </w:pPr>
    </w:p>
    <w:p w14:paraId="0C8A6B7F" w14:textId="77777777" w:rsidR="00A51CC1" w:rsidRDefault="00A51CC1" w:rsidP="00A51CC1">
      <w:pPr>
        <w:suppressAutoHyphens w:val="0"/>
        <w:jc w:val="both"/>
        <w:rPr>
          <w:b/>
          <w:sz w:val="24"/>
          <w:szCs w:val="24"/>
        </w:rPr>
      </w:pPr>
      <w:r>
        <w:rPr>
          <w:b/>
          <w:sz w:val="24"/>
          <w:szCs w:val="24"/>
        </w:rPr>
        <w:t xml:space="preserve">Description: </w:t>
      </w:r>
      <w:r>
        <w:rPr>
          <w:sz w:val="24"/>
          <w:szCs w:val="24"/>
        </w:rPr>
        <w:t>Video Monet is a full-fledged Video communication system used to communicate with others via internet. It allows you to make Conference Video calls to multiple audience simultaneously (Maximum of 16 users). It has different features like merging different calls, scheduling a call with a person for the particular time, Call recording, Sending (Video/Audio/Text) message to offline users.</w:t>
      </w:r>
    </w:p>
    <w:p w14:paraId="354A9452" w14:textId="6AAC4AF9" w:rsidR="00A51CC1" w:rsidRDefault="00A51CC1" w:rsidP="00A51CC1">
      <w:pPr>
        <w:suppressAutoHyphens w:val="0"/>
        <w:jc w:val="both"/>
        <w:rPr>
          <w:b/>
          <w:sz w:val="24"/>
          <w:szCs w:val="24"/>
        </w:rPr>
      </w:pPr>
    </w:p>
    <w:p w14:paraId="1E970AAC" w14:textId="77777777" w:rsidR="00A52827" w:rsidRPr="00FA637E" w:rsidRDefault="00A52827" w:rsidP="00A52827">
      <w:pPr>
        <w:pStyle w:val="ParaAttribute3"/>
        <w:rPr>
          <w:rFonts w:eastAsia="Calibri"/>
          <w:b/>
          <w:sz w:val="24"/>
          <w:szCs w:val="24"/>
          <w:u w:val="single"/>
        </w:rPr>
      </w:pPr>
      <w:r w:rsidRPr="00FA637E">
        <w:rPr>
          <w:rFonts w:eastAsia="Calibri"/>
          <w:b/>
          <w:sz w:val="24"/>
          <w:szCs w:val="24"/>
          <w:u w:val="single"/>
        </w:rPr>
        <w:lastRenderedPageBreak/>
        <w:t>Roles and Responsibilities:</w:t>
      </w:r>
    </w:p>
    <w:p w14:paraId="6EC53534" w14:textId="77777777" w:rsidR="00A52827" w:rsidRDefault="00A52827" w:rsidP="00A51CC1">
      <w:pPr>
        <w:suppressAutoHyphens w:val="0"/>
        <w:jc w:val="both"/>
        <w:rPr>
          <w:b/>
          <w:sz w:val="24"/>
          <w:szCs w:val="24"/>
        </w:rPr>
      </w:pPr>
    </w:p>
    <w:p w14:paraId="77BE481F" w14:textId="77777777" w:rsidR="001423B9" w:rsidRDefault="001423B9" w:rsidP="001423B9">
      <w:pPr>
        <w:pStyle w:val="ListParagraph"/>
        <w:numPr>
          <w:ilvl w:val="0"/>
          <w:numId w:val="36"/>
        </w:numPr>
        <w:jc w:val="both"/>
        <w:rPr>
          <w:rFonts w:ascii="Times New Roman" w:hAnsi="Times New Roman"/>
          <w:sz w:val="24"/>
          <w:szCs w:val="24"/>
        </w:rPr>
      </w:pPr>
      <w:r w:rsidRPr="001423B9">
        <w:rPr>
          <w:rFonts w:ascii="Times New Roman" w:hAnsi="Times New Roman"/>
          <w:sz w:val="24"/>
          <w:szCs w:val="24"/>
        </w:rPr>
        <w:t>Involved in Writing, Executing and Reviewing Test cases.</w:t>
      </w:r>
    </w:p>
    <w:p w14:paraId="3E82C079" w14:textId="77777777" w:rsidR="001423B9" w:rsidRPr="001423B9" w:rsidRDefault="001423B9" w:rsidP="001423B9">
      <w:pPr>
        <w:pStyle w:val="ListParagraph"/>
        <w:numPr>
          <w:ilvl w:val="0"/>
          <w:numId w:val="36"/>
        </w:numPr>
        <w:jc w:val="both"/>
        <w:rPr>
          <w:rFonts w:ascii="Times New Roman" w:hAnsi="Times New Roman"/>
          <w:sz w:val="24"/>
          <w:szCs w:val="24"/>
        </w:rPr>
      </w:pPr>
      <w:r w:rsidRPr="001423B9">
        <w:rPr>
          <w:sz w:val="24"/>
          <w:szCs w:val="24"/>
        </w:rPr>
        <w:t>Involved in performing Smoke, Functional, System Testing and Regression Testing.</w:t>
      </w:r>
    </w:p>
    <w:p w14:paraId="68EA2DCB" w14:textId="77777777" w:rsidR="001423B9" w:rsidRPr="001423B9" w:rsidRDefault="001423B9" w:rsidP="001423B9">
      <w:pPr>
        <w:pStyle w:val="ListParagraph"/>
        <w:numPr>
          <w:ilvl w:val="0"/>
          <w:numId w:val="36"/>
        </w:numPr>
        <w:jc w:val="both"/>
        <w:rPr>
          <w:rFonts w:ascii="Times New Roman" w:hAnsi="Times New Roman"/>
          <w:sz w:val="24"/>
          <w:szCs w:val="24"/>
        </w:rPr>
      </w:pPr>
      <w:r w:rsidRPr="001423B9">
        <w:rPr>
          <w:sz w:val="24"/>
          <w:szCs w:val="24"/>
        </w:rPr>
        <w:t>Reporting defects and updating the defect status on every Build.</w:t>
      </w:r>
    </w:p>
    <w:p w14:paraId="2F2E3898" w14:textId="7CED306E" w:rsidR="005A6398" w:rsidRPr="001423B9" w:rsidRDefault="001423B9" w:rsidP="001423B9">
      <w:pPr>
        <w:pStyle w:val="ListParagraph"/>
        <w:numPr>
          <w:ilvl w:val="0"/>
          <w:numId w:val="36"/>
        </w:numPr>
        <w:jc w:val="both"/>
        <w:rPr>
          <w:rFonts w:ascii="Times New Roman" w:hAnsi="Times New Roman"/>
          <w:sz w:val="24"/>
          <w:szCs w:val="24"/>
        </w:rPr>
      </w:pPr>
      <w:r w:rsidRPr="001423B9">
        <w:rPr>
          <w:sz w:val="24"/>
          <w:szCs w:val="24"/>
        </w:rPr>
        <w:t>Involved in prioritizing the defects according to its severity.</w:t>
      </w:r>
    </w:p>
    <w:p w14:paraId="0EC158EA" w14:textId="594206D9" w:rsidR="001423B9" w:rsidRPr="001423B9" w:rsidRDefault="001423B9" w:rsidP="001423B9">
      <w:pPr>
        <w:pStyle w:val="ListParagraph"/>
        <w:numPr>
          <w:ilvl w:val="0"/>
          <w:numId w:val="36"/>
        </w:numPr>
        <w:jc w:val="both"/>
        <w:rPr>
          <w:rFonts w:ascii="Times New Roman" w:hAnsi="Times New Roman"/>
          <w:sz w:val="24"/>
          <w:szCs w:val="24"/>
        </w:rPr>
      </w:pPr>
      <w:r w:rsidRPr="001423B9">
        <w:rPr>
          <w:rFonts w:ascii="Times New Roman" w:hAnsi="Times New Roman"/>
          <w:sz w:val="24"/>
          <w:szCs w:val="24"/>
        </w:rPr>
        <w:t>Involved in comparing Audio/Video quality in various test conditions.</w:t>
      </w:r>
    </w:p>
    <w:p w14:paraId="2A7CBBD0" w14:textId="02E8FF06" w:rsidR="001423B9" w:rsidRPr="001423B9" w:rsidRDefault="001423B9" w:rsidP="001423B9">
      <w:pPr>
        <w:pStyle w:val="ListParagraph"/>
        <w:numPr>
          <w:ilvl w:val="0"/>
          <w:numId w:val="36"/>
        </w:numPr>
        <w:jc w:val="both"/>
        <w:rPr>
          <w:rFonts w:ascii="Times New Roman" w:hAnsi="Times New Roman"/>
          <w:sz w:val="24"/>
          <w:szCs w:val="24"/>
        </w:rPr>
      </w:pPr>
      <w:r w:rsidRPr="001423B9">
        <w:rPr>
          <w:rFonts w:ascii="Times New Roman" w:hAnsi="Times New Roman"/>
          <w:sz w:val="24"/>
          <w:szCs w:val="24"/>
        </w:rPr>
        <w:t>Prepared Test sheets and executed in every release.</w:t>
      </w:r>
    </w:p>
    <w:p w14:paraId="0E3DD3E3" w14:textId="021109EF" w:rsidR="001423B9" w:rsidRPr="001423B9" w:rsidRDefault="001423B9" w:rsidP="001423B9">
      <w:pPr>
        <w:pStyle w:val="ListParagraph"/>
        <w:numPr>
          <w:ilvl w:val="0"/>
          <w:numId w:val="36"/>
        </w:numPr>
        <w:jc w:val="both"/>
        <w:rPr>
          <w:rFonts w:ascii="Times New Roman" w:hAnsi="Times New Roman"/>
          <w:sz w:val="24"/>
          <w:szCs w:val="24"/>
        </w:rPr>
      </w:pPr>
      <w:r w:rsidRPr="001423B9">
        <w:rPr>
          <w:rFonts w:ascii="Times New Roman" w:hAnsi="Times New Roman"/>
          <w:sz w:val="24"/>
          <w:szCs w:val="24"/>
        </w:rPr>
        <w:t>Involved in collecting details about other competitive products in market and prepared Comparison document.</w:t>
      </w:r>
    </w:p>
    <w:p w14:paraId="74F65D37" w14:textId="19020466" w:rsidR="001423B9" w:rsidRPr="001423B9" w:rsidRDefault="001423B9" w:rsidP="001423B9">
      <w:pPr>
        <w:pStyle w:val="ListParagraph"/>
        <w:numPr>
          <w:ilvl w:val="0"/>
          <w:numId w:val="36"/>
        </w:numPr>
        <w:jc w:val="both"/>
        <w:rPr>
          <w:rFonts w:ascii="Times New Roman" w:hAnsi="Times New Roman"/>
          <w:sz w:val="24"/>
          <w:szCs w:val="24"/>
        </w:rPr>
      </w:pPr>
      <w:r w:rsidRPr="001423B9">
        <w:rPr>
          <w:rFonts w:ascii="Times New Roman" w:hAnsi="Times New Roman"/>
          <w:sz w:val="24"/>
          <w:szCs w:val="24"/>
        </w:rPr>
        <w:t>Involved in Compatibility testing.</w:t>
      </w:r>
    </w:p>
    <w:p w14:paraId="3267D5B0" w14:textId="3B47B485" w:rsidR="001423B9" w:rsidRPr="001423B9" w:rsidRDefault="001423B9" w:rsidP="001423B9">
      <w:pPr>
        <w:pStyle w:val="ListParagraph"/>
        <w:numPr>
          <w:ilvl w:val="0"/>
          <w:numId w:val="36"/>
        </w:numPr>
        <w:jc w:val="both"/>
        <w:rPr>
          <w:rFonts w:ascii="Times New Roman" w:hAnsi="Times New Roman"/>
          <w:sz w:val="24"/>
          <w:szCs w:val="24"/>
        </w:rPr>
      </w:pPr>
      <w:r w:rsidRPr="001423B9">
        <w:rPr>
          <w:rFonts w:ascii="Times New Roman" w:hAnsi="Times New Roman"/>
          <w:sz w:val="24"/>
          <w:szCs w:val="24"/>
        </w:rPr>
        <w:t>Tested application in many mobiles and Tabs.</w:t>
      </w:r>
    </w:p>
    <w:p w14:paraId="5332BA84" w14:textId="7FCE7A13" w:rsidR="00A51CC1" w:rsidRDefault="00A51CC1" w:rsidP="00A51CC1">
      <w:pPr>
        <w:suppressAutoHyphens w:val="0"/>
        <w:jc w:val="both"/>
        <w:rPr>
          <w:b/>
          <w:sz w:val="24"/>
          <w:szCs w:val="24"/>
          <w:u w:val="single"/>
        </w:rPr>
      </w:pPr>
      <w:r>
        <w:rPr>
          <w:b/>
          <w:sz w:val="24"/>
          <w:szCs w:val="24"/>
          <w:u w:val="single"/>
        </w:rPr>
        <w:t>Project 4 - Optical-Fusion Web Portal</w:t>
      </w:r>
    </w:p>
    <w:p w14:paraId="1530FB2C" w14:textId="77777777" w:rsidR="00DA3343" w:rsidRDefault="00DA3343" w:rsidP="00A51CC1">
      <w:pPr>
        <w:suppressAutoHyphens w:val="0"/>
        <w:jc w:val="both"/>
        <w:rPr>
          <w:b/>
          <w:sz w:val="24"/>
          <w:szCs w:val="24"/>
          <w:u w:val="single"/>
        </w:rPr>
      </w:pPr>
    </w:p>
    <w:p w14:paraId="6272875E" w14:textId="6CBDCE37" w:rsidR="00A51CC1" w:rsidRPr="00735397" w:rsidRDefault="00A51CC1" w:rsidP="003F5A0F">
      <w:pPr>
        <w:jc w:val="both"/>
        <w:rPr>
          <w:b/>
          <w:sz w:val="24"/>
          <w:szCs w:val="24"/>
        </w:rPr>
      </w:pPr>
      <w:r>
        <w:rPr>
          <w:b/>
          <w:sz w:val="24"/>
          <w:szCs w:val="24"/>
        </w:rPr>
        <w:t xml:space="preserve">Platform                   </w:t>
      </w:r>
      <w:proofErr w:type="gramStart"/>
      <w:r>
        <w:rPr>
          <w:b/>
          <w:sz w:val="24"/>
          <w:szCs w:val="24"/>
        </w:rPr>
        <w:t xml:space="preserve">  </w:t>
      </w:r>
      <w:r w:rsidRPr="00A51CC1">
        <w:rPr>
          <w:sz w:val="24"/>
          <w:szCs w:val="24"/>
        </w:rPr>
        <w:t>:</w:t>
      </w:r>
      <w:proofErr w:type="gramEnd"/>
      <w:r w:rsidRPr="00A51CC1">
        <w:rPr>
          <w:sz w:val="24"/>
          <w:szCs w:val="24"/>
        </w:rPr>
        <w:t xml:space="preserve"> </w:t>
      </w:r>
      <w:r>
        <w:rPr>
          <w:sz w:val="24"/>
          <w:szCs w:val="24"/>
        </w:rPr>
        <w:t xml:space="preserve">    </w:t>
      </w:r>
      <w:r w:rsidR="003F5A0F">
        <w:rPr>
          <w:sz w:val="24"/>
          <w:szCs w:val="24"/>
        </w:rPr>
        <w:t xml:space="preserve"> </w:t>
      </w:r>
      <w:r>
        <w:rPr>
          <w:sz w:val="24"/>
          <w:szCs w:val="24"/>
        </w:rPr>
        <w:t xml:space="preserve"> </w:t>
      </w:r>
      <w:r w:rsidRPr="00A51CC1">
        <w:rPr>
          <w:sz w:val="24"/>
          <w:szCs w:val="24"/>
        </w:rPr>
        <w:t>Windows/MAC</w:t>
      </w:r>
    </w:p>
    <w:p w14:paraId="5EC01DE7" w14:textId="6DFCE51F" w:rsidR="00A51CC1" w:rsidRDefault="00A51CC1" w:rsidP="003F5A0F">
      <w:pPr>
        <w:jc w:val="both"/>
        <w:rPr>
          <w:sz w:val="24"/>
          <w:szCs w:val="24"/>
        </w:rPr>
      </w:pPr>
      <w:r w:rsidRPr="00632485">
        <w:rPr>
          <w:rFonts w:eastAsia="Verdana"/>
          <w:b/>
          <w:sz w:val="24"/>
          <w:szCs w:val="24"/>
        </w:rPr>
        <w:t>Duration</w:t>
      </w:r>
      <w:r w:rsidRPr="00632485">
        <w:rPr>
          <w:rFonts w:eastAsia="Verdana"/>
          <w:sz w:val="24"/>
          <w:szCs w:val="24"/>
        </w:rPr>
        <w:tab/>
        <w:t xml:space="preserve"> </w:t>
      </w:r>
      <w:r>
        <w:rPr>
          <w:rFonts w:eastAsia="Verdana"/>
          <w:sz w:val="24"/>
          <w:szCs w:val="24"/>
        </w:rPr>
        <w:t xml:space="preserve">          </w:t>
      </w:r>
      <w:proofErr w:type="gramStart"/>
      <w:r>
        <w:rPr>
          <w:rFonts w:eastAsia="Verdana"/>
          <w:sz w:val="24"/>
          <w:szCs w:val="24"/>
        </w:rPr>
        <w:t xml:space="preserve"> </w:t>
      </w:r>
      <w:r w:rsidRPr="00632485">
        <w:rPr>
          <w:rFonts w:eastAsia="Verdana"/>
          <w:sz w:val="24"/>
          <w:szCs w:val="24"/>
        </w:rPr>
        <w:t xml:space="preserve"> :</w:t>
      </w:r>
      <w:proofErr w:type="gramEnd"/>
      <w:r w:rsidRPr="00632485">
        <w:rPr>
          <w:rFonts w:eastAsia="Verdana"/>
          <w:sz w:val="24"/>
          <w:szCs w:val="24"/>
        </w:rPr>
        <w:t xml:space="preserve"> </w:t>
      </w:r>
      <w:r>
        <w:rPr>
          <w:rFonts w:eastAsia="Verdana"/>
          <w:sz w:val="24"/>
          <w:szCs w:val="24"/>
        </w:rPr>
        <w:t xml:space="preserve">      Nov</w:t>
      </w:r>
      <w:r w:rsidRPr="00632485">
        <w:rPr>
          <w:rFonts w:eastAsia="Verdana"/>
          <w:sz w:val="24"/>
          <w:szCs w:val="24"/>
        </w:rPr>
        <w:t xml:space="preserve"> 201</w:t>
      </w:r>
      <w:r>
        <w:rPr>
          <w:rFonts w:eastAsia="Verdana"/>
          <w:sz w:val="24"/>
          <w:szCs w:val="24"/>
        </w:rPr>
        <w:t>2</w:t>
      </w:r>
      <w:r w:rsidRPr="00632485">
        <w:rPr>
          <w:rFonts w:eastAsia="Verdana"/>
          <w:sz w:val="24"/>
          <w:szCs w:val="24"/>
        </w:rPr>
        <w:t xml:space="preserve"> to </w:t>
      </w:r>
      <w:r>
        <w:rPr>
          <w:rFonts w:eastAsia="Verdana"/>
          <w:sz w:val="24"/>
          <w:szCs w:val="24"/>
        </w:rPr>
        <w:t>Mar 2015</w:t>
      </w:r>
      <w:r>
        <w:rPr>
          <w:sz w:val="24"/>
          <w:szCs w:val="24"/>
        </w:rPr>
        <w:t xml:space="preserve">    </w:t>
      </w:r>
    </w:p>
    <w:p w14:paraId="0B481152" w14:textId="53C55910" w:rsidR="00A51CC1" w:rsidRPr="00632485" w:rsidRDefault="00B01476" w:rsidP="003F5A0F">
      <w:pPr>
        <w:jc w:val="both"/>
        <w:rPr>
          <w:rFonts w:eastAsia="Verdana"/>
          <w:sz w:val="24"/>
          <w:szCs w:val="24"/>
        </w:rPr>
      </w:pPr>
      <w:r>
        <w:rPr>
          <w:rFonts w:eastAsia="Verdana"/>
          <w:b/>
          <w:sz w:val="24"/>
          <w:szCs w:val="24"/>
        </w:rPr>
        <w:t>Test Approach</w:t>
      </w:r>
      <w:proofErr w:type="gramStart"/>
      <w:r w:rsidR="00A51CC1" w:rsidRPr="00632485">
        <w:rPr>
          <w:rFonts w:eastAsia="Verdana"/>
          <w:sz w:val="24"/>
          <w:szCs w:val="24"/>
        </w:rPr>
        <w:tab/>
        <w:t xml:space="preserve"> :</w:t>
      </w:r>
      <w:proofErr w:type="gramEnd"/>
      <w:r w:rsidR="00A51CC1" w:rsidRPr="00632485">
        <w:rPr>
          <w:rFonts w:eastAsia="Verdana"/>
          <w:sz w:val="24"/>
          <w:szCs w:val="24"/>
        </w:rPr>
        <w:t xml:space="preserve"> </w:t>
      </w:r>
      <w:r w:rsidR="00A51CC1">
        <w:rPr>
          <w:rFonts w:eastAsia="Verdana"/>
          <w:sz w:val="24"/>
          <w:szCs w:val="24"/>
        </w:rPr>
        <w:t xml:space="preserve">      </w:t>
      </w:r>
      <w:r w:rsidR="00A51CC1" w:rsidRPr="00632485">
        <w:rPr>
          <w:rFonts w:eastAsia="Verdana"/>
          <w:sz w:val="24"/>
          <w:szCs w:val="24"/>
        </w:rPr>
        <w:t xml:space="preserve">Manual Testing </w:t>
      </w:r>
    </w:p>
    <w:p w14:paraId="66CD2791" w14:textId="54F6A5BC" w:rsidR="00A51CC1" w:rsidRPr="00A51CC1" w:rsidRDefault="00A51CC1" w:rsidP="003F5A0F">
      <w:pPr>
        <w:pStyle w:val="ParaAttribute40"/>
        <w:spacing w:line="237" w:lineRule="auto"/>
        <w:jc w:val="both"/>
        <w:rPr>
          <w:rFonts w:eastAsia="Calibri"/>
          <w:sz w:val="24"/>
          <w:szCs w:val="24"/>
        </w:rPr>
      </w:pPr>
      <w:r w:rsidRPr="005F4FD2">
        <w:rPr>
          <w:rStyle w:val="CharAttribute9"/>
          <w:rFonts w:ascii="Times New Roman" w:hAnsi="Times New Roman"/>
          <w:b/>
          <w:szCs w:val="24"/>
        </w:rPr>
        <w:t xml:space="preserve">Role  </w:t>
      </w:r>
      <w:r w:rsidRPr="005F4FD2">
        <w:rPr>
          <w:rStyle w:val="CharAttribute9"/>
          <w:rFonts w:ascii="Times New Roman" w:hAnsi="Times New Roman"/>
          <w:szCs w:val="24"/>
        </w:rPr>
        <w:t xml:space="preserve">             </w:t>
      </w:r>
      <w:r>
        <w:rPr>
          <w:rStyle w:val="CharAttribute9"/>
          <w:rFonts w:ascii="Times New Roman" w:hAnsi="Times New Roman"/>
          <w:szCs w:val="24"/>
        </w:rPr>
        <w:t xml:space="preserve">             </w:t>
      </w:r>
      <w:proofErr w:type="gramStart"/>
      <w:r>
        <w:rPr>
          <w:rStyle w:val="CharAttribute9"/>
          <w:rFonts w:ascii="Times New Roman" w:hAnsi="Times New Roman"/>
          <w:szCs w:val="24"/>
        </w:rPr>
        <w:t xml:space="preserve">  </w:t>
      </w:r>
      <w:r w:rsidRPr="005F4FD2">
        <w:rPr>
          <w:rStyle w:val="CharAttribute9"/>
          <w:rFonts w:ascii="Times New Roman" w:hAnsi="Times New Roman"/>
          <w:szCs w:val="24"/>
        </w:rPr>
        <w:t>:</w:t>
      </w:r>
      <w:proofErr w:type="gramEnd"/>
      <w:r w:rsidRPr="005F4FD2">
        <w:rPr>
          <w:rStyle w:val="CharAttribute9"/>
          <w:rFonts w:ascii="Times New Roman" w:hAnsi="Times New Roman"/>
          <w:szCs w:val="24"/>
        </w:rPr>
        <w:t xml:space="preserve"> </w:t>
      </w:r>
      <w:r>
        <w:rPr>
          <w:rStyle w:val="CharAttribute9"/>
          <w:rFonts w:ascii="Times New Roman" w:hAnsi="Times New Roman"/>
          <w:szCs w:val="24"/>
        </w:rPr>
        <w:t xml:space="preserve">     </w:t>
      </w:r>
      <w:r w:rsidRPr="00A51CC1">
        <w:rPr>
          <w:sz w:val="24"/>
          <w:szCs w:val="24"/>
        </w:rPr>
        <w:t>Test Engineer</w:t>
      </w:r>
    </w:p>
    <w:p w14:paraId="6773C907" w14:textId="797DDE10" w:rsidR="00A51CC1" w:rsidRPr="005F4FD2" w:rsidRDefault="00A51CC1" w:rsidP="003F5A0F">
      <w:pPr>
        <w:pStyle w:val="ParaAttribute39"/>
        <w:spacing w:line="251" w:lineRule="auto"/>
        <w:jc w:val="both"/>
        <w:rPr>
          <w:rFonts w:eastAsia="Calibri"/>
          <w:sz w:val="24"/>
          <w:szCs w:val="24"/>
        </w:rPr>
      </w:pPr>
      <w:r w:rsidRPr="005F4FD2">
        <w:rPr>
          <w:rStyle w:val="CharAttribute9"/>
          <w:rFonts w:ascii="Times New Roman" w:hAnsi="Times New Roman"/>
          <w:b/>
          <w:szCs w:val="24"/>
        </w:rPr>
        <w:t>Team size</w:t>
      </w:r>
      <w:r w:rsidRPr="005F4FD2">
        <w:rPr>
          <w:rStyle w:val="CharAttribute9"/>
          <w:rFonts w:ascii="Times New Roman" w:hAnsi="Times New Roman"/>
          <w:szCs w:val="24"/>
        </w:rPr>
        <w:t xml:space="preserve">    </w:t>
      </w:r>
      <w:r>
        <w:rPr>
          <w:rStyle w:val="CharAttribute9"/>
          <w:rFonts w:ascii="Times New Roman" w:hAnsi="Times New Roman"/>
          <w:szCs w:val="24"/>
        </w:rPr>
        <w:t xml:space="preserve">                 </w:t>
      </w:r>
      <w:r w:rsidRPr="005F4FD2">
        <w:rPr>
          <w:rStyle w:val="CharAttribute9"/>
          <w:rFonts w:ascii="Times New Roman" w:hAnsi="Times New Roman"/>
          <w:szCs w:val="24"/>
        </w:rPr>
        <w:t xml:space="preserve">: </w:t>
      </w:r>
      <w:r>
        <w:rPr>
          <w:rStyle w:val="CharAttribute9"/>
          <w:rFonts w:ascii="Times New Roman" w:hAnsi="Times New Roman"/>
          <w:szCs w:val="24"/>
        </w:rPr>
        <w:t xml:space="preserve">     8</w:t>
      </w:r>
    </w:p>
    <w:p w14:paraId="5EF7C5F7" w14:textId="77777777" w:rsidR="00A51CC1" w:rsidRDefault="00A51CC1" w:rsidP="003F5A0F">
      <w:pPr>
        <w:jc w:val="both"/>
        <w:rPr>
          <w:sz w:val="24"/>
          <w:szCs w:val="24"/>
        </w:rPr>
      </w:pPr>
    </w:p>
    <w:p w14:paraId="1A3B5F97" w14:textId="77777777" w:rsidR="00A51CC1" w:rsidRDefault="00A51CC1" w:rsidP="00A51CC1">
      <w:pPr>
        <w:jc w:val="both"/>
        <w:rPr>
          <w:sz w:val="24"/>
          <w:szCs w:val="24"/>
        </w:rPr>
      </w:pPr>
    </w:p>
    <w:p w14:paraId="72CED8FA" w14:textId="77777777" w:rsidR="00A51CC1" w:rsidRDefault="00A51CC1" w:rsidP="00A51CC1">
      <w:pPr>
        <w:suppressAutoHyphens w:val="0"/>
        <w:jc w:val="both"/>
        <w:rPr>
          <w:b/>
          <w:sz w:val="24"/>
          <w:szCs w:val="24"/>
        </w:rPr>
      </w:pPr>
      <w:r>
        <w:rPr>
          <w:b/>
          <w:sz w:val="24"/>
          <w:szCs w:val="24"/>
        </w:rPr>
        <w:t xml:space="preserve">Description: </w:t>
      </w:r>
      <w:r>
        <w:rPr>
          <w:sz w:val="24"/>
          <w:szCs w:val="24"/>
        </w:rPr>
        <w:t xml:space="preserve">Optical Fusion Web portal is the official website of our company. Customers can register and download the latest version of the Video Monet. Registered Customers are provided with an option to get the online account management with full history of calls and messages. User can edit his profile and also can retrieve the password through the website. Employees are provided with options to generate Ticket number by logging in as an administrator.  </w:t>
      </w:r>
    </w:p>
    <w:p w14:paraId="0466E6B6" w14:textId="77777777" w:rsidR="00A51CC1" w:rsidRDefault="00A51CC1" w:rsidP="00A51CC1">
      <w:pPr>
        <w:suppressAutoHyphens w:val="0"/>
        <w:jc w:val="both"/>
        <w:rPr>
          <w:b/>
          <w:sz w:val="24"/>
          <w:szCs w:val="24"/>
        </w:rPr>
      </w:pPr>
    </w:p>
    <w:p w14:paraId="4CE8250E" w14:textId="77777777" w:rsidR="00544AE5" w:rsidRPr="00FA637E" w:rsidRDefault="00544AE5" w:rsidP="00544AE5">
      <w:pPr>
        <w:pStyle w:val="ParaAttribute3"/>
        <w:rPr>
          <w:rFonts w:eastAsia="Calibri"/>
          <w:b/>
          <w:sz w:val="24"/>
          <w:szCs w:val="24"/>
          <w:u w:val="single"/>
        </w:rPr>
      </w:pPr>
      <w:r w:rsidRPr="00FA637E">
        <w:rPr>
          <w:rFonts w:eastAsia="Calibri"/>
          <w:b/>
          <w:sz w:val="24"/>
          <w:szCs w:val="24"/>
          <w:u w:val="single"/>
        </w:rPr>
        <w:t>Roles and Responsibilities:</w:t>
      </w:r>
    </w:p>
    <w:p w14:paraId="3AF4C458" w14:textId="77777777" w:rsidR="00A51CC1" w:rsidRPr="00A51CC1" w:rsidRDefault="00A51CC1" w:rsidP="009D430A">
      <w:pPr>
        <w:pStyle w:val="ParaAttribute3"/>
        <w:rPr>
          <w:sz w:val="24"/>
          <w:szCs w:val="24"/>
        </w:rPr>
      </w:pPr>
    </w:p>
    <w:p w14:paraId="790BB1F7" w14:textId="77777777" w:rsidR="00544AE5" w:rsidRPr="00544AE5" w:rsidRDefault="00544AE5" w:rsidP="00544AE5">
      <w:pPr>
        <w:pStyle w:val="ListParagraph"/>
        <w:numPr>
          <w:ilvl w:val="0"/>
          <w:numId w:val="38"/>
        </w:numPr>
        <w:rPr>
          <w:sz w:val="24"/>
          <w:szCs w:val="24"/>
        </w:rPr>
      </w:pPr>
      <w:r w:rsidRPr="00544AE5">
        <w:rPr>
          <w:sz w:val="24"/>
          <w:szCs w:val="24"/>
        </w:rPr>
        <w:t>Involved in Writing, Executing and Reviewing Test cases.</w:t>
      </w:r>
    </w:p>
    <w:p w14:paraId="50B7543B" w14:textId="5B02E8CD" w:rsidR="00544AE5" w:rsidRPr="00544AE5" w:rsidRDefault="00544AE5" w:rsidP="00544AE5">
      <w:pPr>
        <w:pStyle w:val="ListParagraph"/>
        <w:numPr>
          <w:ilvl w:val="0"/>
          <w:numId w:val="38"/>
        </w:numPr>
        <w:rPr>
          <w:sz w:val="24"/>
          <w:szCs w:val="24"/>
        </w:rPr>
      </w:pPr>
      <w:r w:rsidRPr="00544AE5">
        <w:rPr>
          <w:sz w:val="24"/>
          <w:szCs w:val="24"/>
        </w:rPr>
        <w:t>Involved in performing Functional, System Testing and Regression Testing.</w:t>
      </w:r>
    </w:p>
    <w:p w14:paraId="24272CE2" w14:textId="19A9DC0A" w:rsidR="00544AE5" w:rsidRPr="00544AE5" w:rsidRDefault="00544AE5" w:rsidP="00544AE5">
      <w:pPr>
        <w:pStyle w:val="ListParagraph"/>
        <w:numPr>
          <w:ilvl w:val="0"/>
          <w:numId w:val="38"/>
        </w:numPr>
        <w:rPr>
          <w:sz w:val="24"/>
          <w:szCs w:val="24"/>
        </w:rPr>
      </w:pPr>
      <w:r w:rsidRPr="00544AE5">
        <w:rPr>
          <w:sz w:val="24"/>
          <w:szCs w:val="24"/>
        </w:rPr>
        <w:t>Reporting defects and updating the defects status on every Build.</w:t>
      </w:r>
    </w:p>
    <w:p w14:paraId="0DF19E97" w14:textId="246B1DC3" w:rsidR="00544AE5" w:rsidRPr="00544AE5" w:rsidRDefault="00544AE5" w:rsidP="00544AE5">
      <w:pPr>
        <w:pStyle w:val="ListParagraph"/>
        <w:numPr>
          <w:ilvl w:val="0"/>
          <w:numId w:val="38"/>
        </w:numPr>
        <w:rPr>
          <w:sz w:val="24"/>
          <w:szCs w:val="24"/>
        </w:rPr>
      </w:pPr>
      <w:r w:rsidRPr="00544AE5">
        <w:rPr>
          <w:sz w:val="24"/>
          <w:szCs w:val="24"/>
        </w:rPr>
        <w:t>Involved in prioritizing the Bugs according to its criticality.</w:t>
      </w:r>
    </w:p>
    <w:p w14:paraId="0A54F24B" w14:textId="3C61892C" w:rsidR="00DE64DE" w:rsidRPr="00544AE5" w:rsidRDefault="00544AE5" w:rsidP="00544AE5">
      <w:pPr>
        <w:pStyle w:val="ListParagraph"/>
        <w:numPr>
          <w:ilvl w:val="0"/>
          <w:numId w:val="38"/>
        </w:numPr>
        <w:rPr>
          <w:sz w:val="24"/>
          <w:szCs w:val="24"/>
        </w:rPr>
      </w:pPr>
      <w:r w:rsidRPr="00544AE5">
        <w:rPr>
          <w:sz w:val="24"/>
          <w:szCs w:val="24"/>
        </w:rPr>
        <w:t>Performed compatibility testing in different combination of Browser and operating system.</w:t>
      </w:r>
    </w:p>
    <w:sectPr w:rsidR="00DE64DE" w:rsidRPr="00544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tarSymbol">
    <w:altName w:val="Arial Unicode MS"/>
    <w:charset w:val="80"/>
    <w:family w:val="auto"/>
    <w:pitch w:val="default"/>
  </w:font>
  <w:font w:name="Batang">
    <w:altName w:val="바탕"/>
    <w:panose1 w:val="02030600000101010101"/>
    <w:charset w:val="81"/>
    <w:family w:val="roman"/>
    <w:pitch w:val="variable"/>
    <w:sig w:usb0="B00002AF" w:usb1="69D77CFB" w:usb2="00000030" w:usb3="00000000" w:csb0="0008009F" w:csb1="00000000"/>
  </w:font>
  <w:font w:name="Perpetua">
    <w:panose1 w:val="02020502060401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Wingdings"/>
        <w:sz w:val="24"/>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Wingdings" w:hAnsi="Wingdings" w:cs="Wingdings"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sz w:val="24"/>
        <w:szCs w:val="24"/>
      </w:rPr>
    </w:lvl>
  </w:abstractNum>
  <w:abstractNum w:abstractNumId="3" w15:restartNumberingAfterBreak="0">
    <w:nsid w:val="00000005"/>
    <w:multiLevelType w:val="singleLevel"/>
    <w:tmpl w:val="00000005"/>
    <w:name w:val="WW8Num5"/>
    <w:lvl w:ilvl="0">
      <w:start w:val="1"/>
      <w:numFmt w:val="bullet"/>
      <w:pStyle w:val="ListBullet2"/>
      <w:lvlText w:val=""/>
      <w:lvlJc w:val="left"/>
      <w:pPr>
        <w:tabs>
          <w:tab w:val="num" w:pos="0"/>
        </w:tabs>
        <w:ind w:left="720" w:hanging="360"/>
      </w:pPr>
      <w:rPr>
        <w:rFonts w:ascii="Wingdings" w:hAnsi="Wingdings" w:cs="Wingdings" w:hint="default"/>
        <w:sz w:val="24"/>
        <w:szCs w:val="24"/>
        <w:lang w:val="en-MY"/>
      </w:rPr>
    </w:lvl>
  </w:abstractNum>
  <w:abstractNum w:abstractNumId="4" w15:restartNumberingAfterBreak="0">
    <w:nsid w:val="0F8C28D0"/>
    <w:multiLevelType w:val="hybridMultilevel"/>
    <w:tmpl w:val="CBCE45F4"/>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440B5"/>
    <w:multiLevelType w:val="hybridMultilevel"/>
    <w:tmpl w:val="66F06352"/>
    <w:lvl w:ilvl="0" w:tplc="0409000B">
      <w:start w:val="1"/>
      <w:numFmt w:val="bullet"/>
      <w:lvlText w:val=""/>
      <w:lvlPicBulletId w:val="0"/>
      <w:lvlJc w:val="left"/>
      <w:pPr>
        <w:ind w:left="720" w:hanging="360"/>
      </w:pPr>
      <w:rPr>
        <w:rFonts w:ascii="Wingdings" w:hAnsi="Wingdings" w:hint="default"/>
        <w:color w:val="auto"/>
        <w:sz w:val="20"/>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11D307D"/>
    <w:multiLevelType w:val="hybridMultilevel"/>
    <w:tmpl w:val="E2D82D62"/>
    <w:lvl w:ilvl="0" w:tplc="0409000B">
      <w:start w:val="1"/>
      <w:numFmt w:val="bullet"/>
      <w:lvlText w:val=""/>
      <w:lvlPicBulletId w:val="0"/>
      <w:lvlJc w:val="left"/>
      <w:pPr>
        <w:ind w:left="1440" w:hanging="360"/>
      </w:pPr>
      <w:rPr>
        <w:rFonts w:ascii="Wingdings" w:hAnsi="Wingdings" w:hint="default"/>
        <w:color w:val="auto"/>
        <w:sz w:val="20"/>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1B2C2339"/>
    <w:multiLevelType w:val="hybridMultilevel"/>
    <w:tmpl w:val="106686F0"/>
    <w:lvl w:ilvl="0" w:tplc="D13EBC6A">
      <w:start w:val="1"/>
      <w:numFmt w:val="bullet"/>
      <w:lvlText w:val=""/>
      <w:lvlPicBulletId w:val="0"/>
      <w:lvlJc w:val="left"/>
      <w:pPr>
        <w:ind w:left="720" w:hanging="360"/>
      </w:pPr>
      <w:rPr>
        <w:rFonts w:ascii="Wingdings" w:hAnsi="Wingdings" w:hint="default"/>
        <w:color w:val="auto"/>
        <w:sz w:val="20"/>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B8E5F9E"/>
    <w:multiLevelType w:val="hybridMultilevel"/>
    <w:tmpl w:val="39AE559A"/>
    <w:lvl w:ilvl="0" w:tplc="0409000B">
      <w:start w:val="1"/>
      <w:numFmt w:val="bullet"/>
      <w:lvlText w:val=""/>
      <w:lvlPicBulletId w:val="0"/>
      <w:lvlJc w:val="left"/>
      <w:pPr>
        <w:ind w:left="360" w:hanging="360"/>
      </w:pPr>
      <w:rPr>
        <w:rFonts w:ascii="Wingdings" w:hAnsi="Wingdings" w:hint="default"/>
        <w:color w:val="auto"/>
        <w:sz w:val="2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2426D7"/>
    <w:multiLevelType w:val="hybridMultilevel"/>
    <w:tmpl w:val="736699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C9337F8"/>
    <w:multiLevelType w:val="multilevel"/>
    <w:tmpl w:val="E5DAA244"/>
    <w:lvl w:ilvl="0">
      <w:start w:val="1"/>
      <w:numFmt w:val="bullet"/>
      <w:lvlText w:val=""/>
      <w:lvlPicBulletId w:val="0"/>
      <w:lvlJc w:val="left"/>
      <w:rPr>
        <w:rFonts w:ascii="Wingdings" w:hAnsi="Wingdings" w:hint="default"/>
        <w:color w:val="auto"/>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312F7F"/>
    <w:multiLevelType w:val="hybridMultilevel"/>
    <w:tmpl w:val="ADD44130"/>
    <w:lvl w:ilvl="0" w:tplc="0409000B">
      <w:start w:val="1"/>
      <w:numFmt w:val="bullet"/>
      <w:lvlText w:val=""/>
      <w:lvlPicBulletId w:val="0"/>
      <w:lvlJc w:val="left"/>
      <w:pPr>
        <w:ind w:left="720" w:hanging="360"/>
      </w:pPr>
      <w:rPr>
        <w:rFonts w:ascii="Wingdings" w:hAnsi="Wingdings" w:hint="default"/>
        <w:color w:val="auto"/>
        <w:sz w:val="20"/>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38D74872"/>
    <w:multiLevelType w:val="hybridMultilevel"/>
    <w:tmpl w:val="DF5EA9CA"/>
    <w:lvl w:ilvl="0" w:tplc="0409000B">
      <w:start w:val="1"/>
      <w:numFmt w:val="bullet"/>
      <w:lvlText w:val=""/>
      <w:lvlPicBulletId w:val="0"/>
      <w:lvlJc w:val="left"/>
      <w:pPr>
        <w:ind w:left="720" w:hanging="360"/>
      </w:pPr>
      <w:rPr>
        <w:rFonts w:ascii="Wingdings" w:hAnsi="Wingdings" w:hint="default"/>
        <w:color w:val="auto"/>
        <w:sz w:val="20"/>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93B4AC5"/>
    <w:multiLevelType w:val="hybridMultilevel"/>
    <w:tmpl w:val="7CAC395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3A43631B"/>
    <w:multiLevelType w:val="hybridMultilevel"/>
    <w:tmpl w:val="B4E4269E"/>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3BC11225"/>
    <w:multiLevelType w:val="hybridMultilevel"/>
    <w:tmpl w:val="9AF2C2A8"/>
    <w:lvl w:ilvl="0" w:tplc="4409000B">
      <w:start w:val="1"/>
      <w:numFmt w:val="bullet"/>
      <w:lvlText w:val=""/>
      <w:lvlJc w:val="left"/>
      <w:pPr>
        <w:ind w:left="360" w:hanging="360"/>
      </w:pPr>
      <w:rPr>
        <w:rFonts w:ascii="Wingdings" w:hAnsi="Wingding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3EB26B0F"/>
    <w:multiLevelType w:val="multilevel"/>
    <w:tmpl w:val="3EB26B0F"/>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0A00EA2"/>
    <w:multiLevelType w:val="hybridMultilevel"/>
    <w:tmpl w:val="22324CB8"/>
    <w:lvl w:ilvl="0" w:tplc="A11ADC50">
      <w:start w:val="1"/>
      <w:numFmt w:val="bullet"/>
      <w:suff w:val="space"/>
      <w:lvlText w:val=""/>
      <w:lvlPicBulletId w:val="0"/>
      <w:lvlJc w:val="left"/>
      <w:pPr>
        <w:ind w:left="624" w:hanging="264"/>
      </w:pPr>
      <w:rPr>
        <w:rFonts w:ascii="Wingdings" w:hAnsi="Wingdings" w:hint="default"/>
        <w:color w:val="auto"/>
        <w:sz w:val="20"/>
      </w:rPr>
    </w:lvl>
    <w:lvl w:ilvl="1" w:tplc="0409000B">
      <w:start w:val="1"/>
      <w:numFmt w:val="bullet"/>
      <w:lvlText w:val=""/>
      <w:lvlPicBulletId w:val="0"/>
      <w:lvlJc w:val="left"/>
      <w:pPr>
        <w:ind w:left="1440" w:hanging="360"/>
      </w:pPr>
      <w:rPr>
        <w:rFonts w:ascii="Wingdings" w:hAnsi="Wingdings" w:hint="default"/>
        <w:color w:val="auto"/>
        <w:sz w:val="20"/>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1D82B72"/>
    <w:multiLevelType w:val="hybridMultilevel"/>
    <w:tmpl w:val="E9502762"/>
    <w:lvl w:ilvl="0" w:tplc="0409000B">
      <w:start w:val="1"/>
      <w:numFmt w:val="bullet"/>
      <w:lvlText w:val=""/>
      <w:lvlPicBulletId w:val="0"/>
      <w:lvlJc w:val="left"/>
      <w:pPr>
        <w:ind w:left="720" w:hanging="360"/>
      </w:pPr>
      <w:rPr>
        <w:rFonts w:ascii="Wingdings" w:hAnsi="Wingdings" w:hint="default"/>
        <w:color w:val="auto"/>
        <w:sz w:val="20"/>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29D44EC"/>
    <w:multiLevelType w:val="hybridMultilevel"/>
    <w:tmpl w:val="BD60937E"/>
    <w:lvl w:ilvl="0" w:tplc="0409000B">
      <w:start w:val="1"/>
      <w:numFmt w:val="bullet"/>
      <w:lvlText w:val=""/>
      <w:lvlPicBulletId w:val="0"/>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F1841"/>
    <w:multiLevelType w:val="hybridMultilevel"/>
    <w:tmpl w:val="794E0410"/>
    <w:lvl w:ilvl="0" w:tplc="0409000B">
      <w:start w:val="1"/>
      <w:numFmt w:val="bullet"/>
      <w:lvlText w:val=""/>
      <w:lvlPicBulletId w:val="0"/>
      <w:lvlJc w:val="left"/>
      <w:pPr>
        <w:ind w:left="360" w:hanging="360"/>
      </w:pPr>
      <w:rPr>
        <w:rFonts w:ascii="Wingdings" w:hAnsi="Wingdings" w:hint="default"/>
        <w:color w:val="auto"/>
        <w:sz w:val="2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466F4F9F"/>
    <w:multiLevelType w:val="hybridMultilevel"/>
    <w:tmpl w:val="A8AC6A8E"/>
    <w:lvl w:ilvl="0" w:tplc="D13EBC6A">
      <w:start w:val="1"/>
      <w:numFmt w:val="bullet"/>
      <w:lvlText w:val=""/>
      <w:lvlPicBulletId w:val="0"/>
      <w:lvlJc w:val="left"/>
      <w:pPr>
        <w:ind w:left="720" w:hanging="360"/>
      </w:pPr>
      <w:rPr>
        <w:rFonts w:ascii="Wingdings" w:hAnsi="Wingdings" w:hint="default"/>
        <w:color w:val="auto"/>
        <w:sz w:val="20"/>
      </w:rPr>
    </w:lvl>
    <w:lvl w:ilvl="1" w:tplc="D13EBC6A">
      <w:start w:val="1"/>
      <w:numFmt w:val="bullet"/>
      <w:lvlText w:val=""/>
      <w:lvlPicBulletId w:val="0"/>
      <w:lvlJc w:val="left"/>
      <w:pPr>
        <w:ind w:left="1440" w:hanging="360"/>
      </w:pPr>
      <w:rPr>
        <w:rFonts w:ascii="Wingdings" w:hAnsi="Wingdings" w:hint="default"/>
        <w:color w:val="auto"/>
        <w:sz w:val="20"/>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86643EC"/>
    <w:multiLevelType w:val="hybridMultilevel"/>
    <w:tmpl w:val="1242E9F2"/>
    <w:lvl w:ilvl="0" w:tplc="0409000B">
      <w:start w:val="1"/>
      <w:numFmt w:val="bullet"/>
      <w:lvlText w:val=""/>
      <w:lvlPicBulletId w:val="0"/>
      <w:lvlJc w:val="left"/>
      <w:pPr>
        <w:ind w:left="63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3A0A0E"/>
    <w:multiLevelType w:val="multilevel"/>
    <w:tmpl w:val="CBB8D67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F02EB7"/>
    <w:multiLevelType w:val="hybridMultilevel"/>
    <w:tmpl w:val="BD32BDF8"/>
    <w:lvl w:ilvl="0" w:tplc="0409000B">
      <w:start w:val="1"/>
      <w:numFmt w:val="bullet"/>
      <w:lvlText w:val=""/>
      <w:lvlPicBulletId w:val="0"/>
      <w:lvlJc w:val="left"/>
      <w:pPr>
        <w:ind w:left="720" w:hanging="360"/>
      </w:pPr>
      <w:rPr>
        <w:rFonts w:ascii="Wingdings" w:hAnsi="Wingdings" w:hint="default"/>
        <w:color w:val="auto"/>
        <w:sz w:val="20"/>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4EC93CA7"/>
    <w:multiLevelType w:val="hybridMultilevel"/>
    <w:tmpl w:val="053AC2C6"/>
    <w:lvl w:ilvl="0" w:tplc="53101A0C">
      <w:start w:val="1"/>
      <w:numFmt w:val="bullet"/>
      <w:suff w:val="nothing"/>
      <w:lvlText w:val=""/>
      <w:lvlPicBulletId w:val="0"/>
      <w:lvlJc w:val="left"/>
      <w:pPr>
        <w:ind w:left="624" w:hanging="264"/>
      </w:pPr>
      <w:rPr>
        <w:rFonts w:ascii="Wingdings" w:hAnsi="Wingdings" w:hint="default"/>
        <w:color w:val="auto"/>
        <w:sz w:val="20"/>
      </w:rPr>
    </w:lvl>
    <w:lvl w:ilvl="1" w:tplc="0409000B">
      <w:start w:val="1"/>
      <w:numFmt w:val="bullet"/>
      <w:lvlText w:val=""/>
      <w:lvlPicBulletId w:val="0"/>
      <w:lvlJc w:val="left"/>
      <w:pPr>
        <w:ind w:left="1440" w:hanging="360"/>
      </w:pPr>
      <w:rPr>
        <w:rFonts w:ascii="Wingdings" w:hAnsi="Wingdings" w:hint="default"/>
        <w:color w:val="auto"/>
        <w:sz w:val="20"/>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51E45CA9"/>
    <w:multiLevelType w:val="hybridMultilevel"/>
    <w:tmpl w:val="FBB01C8A"/>
    <w:lvl w:ilvl="0" w:tplc="0409000B">
      <w:start w:val="1"/>
      <w:numFmt w:val="bullet"/>
      <w:lvlText w:val=""/>
      <w:lvlPicBulletId w:val="0"/>
      <w:lvlJc w:val="left"/>
      <w:pPr>
        <w:ind w:left="360" w:hanging="360"/>
      </w:pPr>
      <w:rPr>
        <w:rFonts w:ascii="Wingdings" w:hAnsi="Wingdings" w:hint="default"/>
        <w:color w:val="auto"/>
        <w:sz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2E030DF"/>
    <w:multiLevelType w:val="hybridMultilevel"/>
    <w:tmpl w:val="548C0EDC"/>
    <w:lvl w:ilvl="0" w:tplc="D13EBC6A">
      <w:start w:val="1"/>
      <w:numFmt w:val="bullet"/>
      <w:lvlText w:val=""/>
      <w:lvlPicBulletId w:val="0"/>
      <w:lvlJc w:val="left"/>
      <w:pPr>
        <w:ind w:left="720" w:hanging="360"/>
      </w:pPr>
      <w:rPr>
        <w:rFonts w:ascii="Wingdings" w:hAnsi="Wingdings" w:hint="default"/>
        <w:color w:val="auto"/>
        <w:sz w:val="20"/>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58B67B6D"/>
    <w:multiLevelType w:val="hybridMultilevel"/>
    <w:tmpl w:val="BF70DE8C"/>
    <w:lvl w:ilvl="0" w:tplc="0409000B">
      <w:start w:val="1"/>
      <w:numFmt w:val="bullet"/>
      <w:lvlText w:val=""/>
      <w:lvlPicBulletId w:val="0"/>
      <w:lvlJc w:val="left"/>
      <w:pPr>
        <w:ind w:left="720" w:hanging="360"/>
      </w:pPr>
      <w:rPr>
        <w:rFonts w:ascii="Wingdings" w:hAnsi="Wingdings" w:hint="default"/>
        <w:color w:val="auto"/>
        <w:sz w:val="20"/>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601B3714"/>
    <w:multiLevelType w:val="hybridMultilevel"/>
    <w:tmpl w:val="8D789DB6"/>
    <w:lvl w:ilvl="0" w:tplc="0409000B">
      <w:start w:val="1"/>
      <w:numFmt w:val="bullet"/>
      <w:lvlText w:val=""/>
      <w:lvlPicBulletId w:val="0"/>
      <w:lvlJc w:val="left"/>
      <w:pPr>
        <w:ind w:left="450" w:hanging="360"/>
      </w:pPr>
      <w:rPr>
        <w:rFonts w:ascii="Wingdings" w:hAnsi="Wingdings" w:hint="default"/>
        <w:color w:val="auto"/>
        <w:sz w:val="20"/>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15:restartNumberingAfterBreak="0">
    <w:nsid w:val="62AA722A"/>
    <w:multiLevelType w:val="hybridMultilevel"/>
    <w:tmpl w:val="F9D4BE44"/>
    <w:lvl w:ilvl="0" w:tplc="0409000B">
      <w:start w:val="1"/>
      <w:numFmt w:val="bullet"/>
      <w:lvlText w:val=""/>
      <w:lvlPicBulletId w:val="0"/>
      <w:lvlJc w:val="left"/>
      <w:pPr>
        <w:ind w:left="720" w:hanging="360"/>
      </w:pPr>
      <w:rPr>
        <w:rFonts w:ascii="Wingdings" w:hAnsi="Wingdings" w:hint="default"/>
        <w:color w:val="auto"/>
        <w:sz w:val="20"/>
      </w:rPr>
    </w:lvl>
    <w:lvl w:ilvl="1" w:tplc="0409000B">
      <w:start w:val="1"/>
      <w:numFmt w:val="bullet"/>
      <w:lvlText w:val=""/>
      <w:lvlPicBulletId w:val="0"/>
      <w:lvlJc w:val="left"/>
      <w:pPr>
        <w:ind w:left="1440" w:hanging="360"/>
      </w:pPr>
      <w:rPr>
        <w:rFonts w:ascii="Wingdings" w:hAnsi="Wingdings" w:hint="default"/>
        <w:color w:val="auto"/>
        <w:sz w:val="20"/>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66D4359"/>
    <w:multiLevelType w:val="hybridMultilevel"/>
    <w:tmpl w:val="DBD6479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673648CA"/>
    <w:multiLevelType w:val="hybridMultilevel"/>
    <w:tmpl w:val="549A03E4"/>
    <w:lvl w:ilvl="0" w:tplc="4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DC6845"/>
    <w:multiLevelType w:val="hybridMultilevel"/>
    <w:tmpl w:val="803ADA2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D0E7CDF"/>
    <w:multiLevelType w:val="hybridMultilevel"/>
    <w:tmpl w:val="73E0B736"/>
    <w:lvl w:ilvl="0" w:tplc="D13EBC6A">
      <w:start w:val="1"/>
      <w:numFmt w:val="bullet"/>
      <w:lvlText w:val=""/>
      <w:lvlPicBulletId w:val="0"/>
      <w:lvlJc w:val="left"/>
      <w:pPr>
        <w:ind w:left="720" w:hanging="360"/>
      </w:pPr>
      <w:rPr>
        <w:rFonts w:ascii="Wingdings" w:hAnsi="Wingdings" w:hint="default"/>
        <w:color w:val="auto"/>
        <w:sz w:val="20"/>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6FB36EA3"/>
    <w:multiLevelType w:val="hybridMultilevel"/>
    <w:tmpl w:val="80746D8E"/>
    <w:lvl w:ilvl="0" w:tplc="D13EBC6A">
      <w:start w:val="1"/>
      <w:numFmt w:val="bullet"/>
      <w:suff w:val="space"/>
      <w:lvlText w:val=""/>
      <w:lvlPicBulletId w:val="0"/>
      <w:lvlJc w:val="left"/>
      <w:pPr>
        <w:ind w:left="624" w:hanging="264"/>
      </w:pPr>
      <w:rPr>
        <w:rFonts w:ascii="Wingdings" w:hAnsi="Wingdings" w:hint="default"/>
        <w:color w:val="auto"/>
        <w:sz w:val="20"/>
      </w:rPr>
    </w:lvl>
    <w:lvl w:ilvl="1" w:tplc="0409000B">
      <w:start w:val="1"/>
      <w:numFmt w:val="bullet"/>
      <w:lvlText w:val=""/>
      <w:lvlPicBulletId w:val="0"/>
      <w:lvlJc w:val="left"/>
      <w:pPr>
        <w:ind w:left="1440" w:hanging="360"/>
      </w:pPr>
      <w:rPr>
        <w:rFonts w:ascii="Wingdings" w:hAnsi="Wingdings" w:hint="default"/>
        <w:color w:val="auto"/>
        <w:sz w:val="20"/>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71884DFE"/>
    <w:multiLevelType w:val="hybridMultilevel"/>
    <w:tmpl w:val="93BAD002"/>
    <w:lvl w:ilvl="0" w:tplc="0409000B">
      <w:start w:val="1"/>
      <w:numFmt w:val="bullet"/>
      <w:lvlText w:val=""/>
      <w:lvlPicBulletId w:val="0"/>
      <w:lvlJc w:val="left"/>
      <w:pPr>
        <w:ind w:left="360" w:hanging="360"/>
      </w:pPr>
      <w:rPr>
        <w:rFonts w:ascii="Wingdings" w:hAnsi="Wingdings" w:hint="default"/>
        <w:color w:val="auto"/>
        <w:sz w:val="20"/>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7" w15:restartNumberingAfterBreak="0">
    <w:nsid w:val="7D2077EB"/>
    <w:multiLevelType w:val="hybridMultilevel"/>
    <w:tmpl w:val="88B85C22"/>
    <w:lvl w:ilvl="0" w:tplc="D13EBC6A">
      <w:start w:val="1"/>
      <w:numFmt w:val="bullet"/>
      <w:lvlText w:val=""/>
      <w:lvlPicBulletId w:val="0"/>
      <w:lvlJc w:val="left"/>
      <w:pPr>
        <w:ind w:left="720" w:hanging="360"/>
      </w:pPr>
      <w:rPr>
        <w:rFonts w:ascii="Wingdings" w:hAnsi="Wingdings" w:hint="default"/>
        <w:color w:val="auto"/>
        <w:sz w:val="20"/>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9"/>
  </w:num>
  <w:num w:numId="5">
    <w:abstractNumId w:val="23"/>
  </w:num>
  <w:num w:numId="6">
    <w:abstractNumId w:val="0"/>
  </w:num>
  <w:num w:numId="7">
    <w:abstractNumId w:val="32"/>
  </w:num>
  <w:num w:numId="8">
    <w:abstractNumId w:val="13"/>
  </w:num>
  <w:num w:numId="9">
    <w:abstractNumId w:val="15"/>
  </w:num>
  <w:num w:numId="10">
    <w:abstractNumId w:val="31"/>
  </w:num>
  <w:num w:numId="11">
    <w:abstractNumId w:val="33"/>
  </w:num>
  <w:num w:numId="12">
    <w:abstractNumId w:val="14"/>
  </w:num>
  <w:num w:numId="13">
    <w:abstractNumId w:val="16"/>
  </w:num>
  <w:num w:numId="14">
    <w:abstractNumId w:val="26"/>
  </w:num>
  <w:num w:numId="15">
    <w:abstractNumId w:val="5"/>
  </w:num>
  <w:num w:numId="16">
    <w:abstractNumId w:val="29"/>
  </w:num>
  <w:num w:numId="17">
    <w:abstractNumId w:val="19"/>
  </w:num>
  <w:num w:numId="18">
    <w:abstractNumId w:val="22"/>
  </w:num>
  <w:num w:numId="19">
    <w:abstractNumId w:val="10"/>
  </w:num>
  <w:num w:numId="20">
    <w:abstractNumId w:val="20"/>
  </w:num>
  <w:num w:numId="21">
    <w:abstractNumId w:val="36"/>
  </w:num>
  <w:num w:numId="22">
    <w:abstractNumId w:val="8"/>
  </w:num>
  <w:num w:numId="23">
    <w:abstractNumId w:val="12"/>
  </w:num>
  <w:num w:numId="24">
    <w:abstractNumId w:val="4"/>
  </w:num>
  <w:num w:numId="25">
    <w:abstractNumId w:val="24"/>
  </w:num>
  <w:num w:numId="26">
    <w:abstractNumId w:val="11"/>
  </w:num>
  <w:num w:numId="27">
    <w:abstractNumId w:val="6"/>
  </w:num>
  <w:num w:numId="28">
    <w:abstractNumId w:val="28"/>
  </w:num>
  <w:num w:numId="29">
    <w:abstractNumId w:val="30"/>
  </w:num>
  <w:num w:numId="30">
    <w:abstractNumId w:val="18"/>
  </w:num>
  <w:num w:numId="31">
    <w:abstractNumId w:val="35"/>
  </w:num>
  <w:num w:numId="32">
    <w:abstractNumId w:val="25"/>
  </w:num>
  <w:num w:numId="33">
    <w:abstractNumId w:val="17"/>
  </w:num>
  <w:num w:numId="34">
    <w:abstractNumId w:val="7"/>
  </w:num>
  <w:num w:numId="35">
    <w:abstractNumId w:val="37"/>
  </w:num>
  <w:num w:numId="36">
    <w:abstractNumId w:val="27"/>
  </w:num>
  <w:num w:numId="37">
    <w:abstractNumId w:val="21"/>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DE"/>
    <w:rsid w:val="0000215F"/>
    <w:rsid w:val="000164F6"/>
    <w:rsid w:val="000317FA"/>
    <w:rsid w:val="0008402A"/>
    <w:rsid w:val="000840CE"/>
    <w:rsid w:val="000B78EA"/>
    <w:rsid w:val="000D2EB7"/>
    <w:rsid w:val="000F444B"/>
    <w:rsid w:val="001072F9"/>
    <w:rsid w:val="001423B9"/>
    <w:rsid w:val="00145087"/>
    <w:rsid w:val="00145089"/>
    <w:rsid w:val="00166F71"/>
    <w:rsid w:val="001A37BF"/>
    <w:rsid w:val="001C14F6"/>
    <w:rsid w:val="001C597C"/>
    <w:rsid w:val="001E0CDD"/>
    <w:rsid w:val="001E1F05"/>
    <w:rsid w:val="002671A9"/>
    <w:rsid w:val="002760D8"/>
    <w:rsid w:val="002A0B66"/>
    <w:rsid w:val="002A363D"/>
    <w:rsid w:val="002F3866"/>
    <w:rsid w:val="0030641A"/>
    <w:rsid w:val="003107BC"/>
    <w:rsid w:val="00321A09"/>
    <w:rsid w:val="003336F7"/>
    <w:rsid w:val="003379D9"/>
    <w:rsid w:val="00362944"/>
    <w:rsid w:val="00363C1D"/>
    <w:rsid w:val="003661CD"/>
    <w:rsid w:val="00377693"/>
    <w:rsid w:val="0038148C"/>
    <w:rsid w:val="003B09A1"/>
    <w:rsid w:val="003B4EFD"/>
    <w:rsid w:val="003B5490"/>
    <w:rsid w:val="003C0BA2"/>
    <w:rsid w:val="003D3AEB"/>
    <w:rsid w:val="003F5A0F"/>
    <w:rsid w:val="0040190A"/>
    <w:rsid w:val="00402293"/>
    <w:rsid w:val="00416EA3"/>
    <w:rsid w:val="004214BF"/>
    <w:rsid w:val="004514FC"/>
    <w:rsid w:val="00470987"/>
    <w:rsid w:val="00483FA1"/>
    <w:rsid w:val="00485A0D"/>
    <w:rsid w:val="004866EF"/>
    <w:rsid w:val="00493246"/>
    <w:rsid w:val="00495A54"/>
    <w:rsid w:val="00495AFE"/>
    <w:rsid w:val="004A38F7"/>
    <w:rsid w:val="004D11ED"/>
    <w:rsid w:val="004D1C3C"/>
    <w:rsid w:val="004D6983"/>
    <w:rsid w:val="004E2277"/>
    <w:rsid w:val="004E2914"/>
    <w:rsid w:val="004E37F2"/>
    <w:rsid w:val="005113FD"/>
    <w:rsid w:val="005114A9"/>
    <w:rsid w:val="00531251"/>
    <w:rsid w:val="00544AE5"/>
    <w:rsid w:val="00572249"/>
    <w:rsid w:val="00591773"/>
    <w:rsid w:val="005A6398"/>
    <w:rsid w:val="005B3B95"/>
    <w:rsid w:val="005B48FA"/>
    <w:rsid w:val="005B7D63"/>
    <w:rsid w:val="005F3874"/>
    <w:rsid w:val="005F4FD2"/>
    <w:rsid w:val="006114BA"/>
    <w:rsid w:val="006229A1"/>
    <w:rsid w:val="00632485"/>
    <w:rsid w:val="00632BBC"/>
    <w:rsid w:val="006372F1"/>
    <w:rsid w:val="0064287F"/>
    <w:rsid w:val="006461B4"/>
    <w:rsid w:val="00657D7B"/>
    <w:rsid w:val="00675095"/>
    <w:rsid w:val="006771C2"/>
    <w:rsid w:val="0068373C"/>
    <w:rsid w:val="00695C5E"/>
    <w:rsid w:val="0069763F"/>
    <w:rsid w:val="006A2BA5"/>
    <w:rsid w:val="006B1078"/>
    <w:rsid w:val="006B72CB"/>
    <w:rsid w:val="006B7AF9"/>
    <w:rsid w:val="006C15D4"/>
    <w:rsid w:val="006C58CB"/>
    <w:rsid w:val="006C6A0F"/>
    <w:rsid w:val="006D4430"/>
    <w:rsid w:val="006F0419"/>
    <w:rsid w:val="007112F7"/>
    <w:rsid w:val="00711E97"/>
    <w:rsid w:val="007142B5"/>
    <w:rsid w:val="00717403"/>
    <w:rsid w:val="00724688"/>
    <w:rsid w:val="0073290A"/>
    <w:rsid w:val="00735397"/>
    <w:rsid w:val="007E6E6C"/>
    <w:rsid w:val="00827001"/>
    <w:rsid w:val="00834C7A"/>
    <w:rsid w:val="00846A8D"/>
    <w:rsid w:val="00857944"/>
    <w:rsid w:val="0086186E"/>
    <w:rsid w:val="008B1760"/>
    <w:rsid w:val="008B448F"/>
    <w:rsid w:val="008B44AD"/>
    <w:rsid w:val="008C6F15"/>
    <w:rsid w:val="008D77F6"/>
    <w:rsid w:val="009053EA"/>
    <w:rsid w:val="00930378"/>
    <w:rsid w:val="0094118C"/>
    <w:rsid w:val="0094713C"/>
    <w:rsid w:val="00950901"/>
    <w:rsid w:val="00961486"/>
    <w:rsid w:val="00964579"/>
    <w:rsid w:val="009853A7"/>
    <w:rsid w:val="009855AF"/>
    <w:rsid w:val="0099321F"/>
    <w:rsid w:val="009A7E0B"/>
    <w:rsid w:val="009B1603"/>
    <w:rsid w:val="009B235D"/>
    <w:rsid w:val="009D430A"/>
    <w:rsid w:val="009E6601"/>
    <w:rsid w:val="009E68FB"/>
    <w:rsid w:val="00A01955"/>
    <w:rsid w:val="00A1546C"/>
    <w:rsid w:val="00A21DD2"/>
    <w:rsid w:val="00A22D4B"/>
    <w:rsid w:val="00A2368C"/>
    <w:rsid w:val="00A36619"/>
    <w:rsid w:val="00A51CC1"/>
    <w:rsid w:val="00A52827"/>
    <w:rsid w:val="00A56468"/>
    <w:rsid w:val="00A644DB"/>
    <w:rsid w:val="00A662FD"/>
    <w:rsid w:val="00A91428"/>
    <w:rsid w:val="00AE6E21"/>
    <w:rsid w:val="00B01476"/>
    <w:rsid w:val="00B047B6"/>
    <w:rsid w:val="00B354E2"/>
    <w:rsid w:val="00B617A3"/>
    <w:rsid w:val="00B65931"/>
    <w:rsid w:val="00B8475F"/>
    <w:rsid w:val="00B85FAD"/>
    <w:rsid w:val="00B904D8"/>
    <w:rsid w:val="00B9318E"/>
    <w:rsid w:val="00BA72FC"/>
    <w:rsid w:val="00BB52F5"/>
    <w:rsid w:val="00BC1D97"/>
    <w:rsid w:val="00BD26F0"/>
    <w:rsid w:val="00BD6794"/>
    <w:rsid w:val="00BD7577"/>
    <w:rsid w:val="00BE3305"/>
    <w:rsid w:val="00C0090A"/>
    <w:rsid w:val="00C16A33"/>
    <w:rsid w:val="00C26A01"/>
    <w:rsid w:val="00C53AE1"/>
    <w:rsid w:val="00C80656"/>
    <w:rsid w:val="00C96FC1"/>
    <w:rsid w:val="00CA171A"/>
    <w:rsid w:val="00CC5662"/>
    <w:rsid w:val="00CC7824"/>
    <w:rsid w:val="00CD1F86"/>
    <w:rsid w:val="00CD4385"/>
    <w:rsid w:val="00CE0E6A"/>
    <w:rsid w:val="00CE67FC"/>
    <w:rsid w:val="00CF67C4"/>
    <w:rsid w:val="00D066A8"/>
    <w:rsid w:val="00D36E00"/>
    <w:rsid w:val="00D7310B"/>
    <w:rsid w:val="00D84F27"/>
    <w:rsid w:val="00D87656"/>
    <w:rsid w:val="00D912EB"/>
    <w:rsid w:val="00D938FC"/>
    <w:rsid w:val="00DA05A1"/>
    <w:rsid w:val="00DA3343"/>
    <w:rsid w:val="00DD1CA8"/>
    <w:rsid w:val="00DD6314"/>
    <w:rsid w:val="00DE1F52"/>
    <w:rsid w:val="00DE4C39"/>
    <w:rsid w:val="00DE64DE"/>
    <w:rsid w:val="00E23B93"/>
    <w:rsid w:val="00E318A7"/>
    <w:rsid w:val="00E42A1A"/>
    <w:rsid w:val="00E55F29"/>
    <w:rsid w:val="00E616AA"/>
    <w:rsid w:val="00E80A69"/>
    <w:rsid w:val="00E919AE"/>
    <w:rsid w:val="00E9347A"/>
    <w:rsid w:val="00EA20D1"/>
    <w:rsid w:val="00EA539E"/>
    <w:rsid w:val="00EB25F1"/>
    <w:rsid w:val="00EE0BEF"/>
    <w:rsid w:val="00EE7032"/>
    <w:rsid w:val="00F15DC3"/>
    <w:rsid w:val="00F23639"/>
    <w:rsid w:val="00F2676F"/>
    <w:rsid w:val="00F50648"/>
    <w:rsid w:val="00F6188B"/>
    <w:rsid w:val="00F82142"/>
    <w:rsid w:val="00FA03E3"/>
    <w:rsid w:val="00FA637E"/>
    <w:rsid w:val="00FA6419"/>
    <w:rsid w:val="00FE047A"/>
    <w:rsid w:val="00FF255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16B1"/>
  <w15:chartTrackingRefBased/>
  <w15:docId w15:val="{D37A38B3-98FE-4018-83BB-B1056D67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D63"/>
    <w:pPr>
      <w:suppressAutoHyphens/>
      <w:spacing w:after="0" w:line="240" w:lineRule="auto"/>
    </w:pPr>
    <w:rPr>
      <w:rFonts w:ascii="Times New Roman" w:eastAsia="Times New Roman" w:hAnsi="Times New Roman" w:cs="Times New Roman"/>
      <w:sz w:val="20"/>
      <w:szCs w:val="20"/>
      <w:lang w:val="en-US" w:eastAsia="ar-SA"/>
    </w:rPr>
  </w:style>
  <w:style w:type="paragraph" w:styleId="Heading9">
    <w:name w:val="heading 9"/>
    <w:basedOn w:val="Normal"/>
    <w:next w:val="Normal"/>
    <w:link w:val="Heading9Char"/>
    <w:qFormat/>
    <w:rsid w:val="00493246"/>
    <w:pPr>
      <w:keepNext/>
      <w:suppressAutoHyphens w:val="0"/>
      <w:outlineLvl w:val="8"/>
    </w:pPr>
    <w:rPr>
      <w:b/>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7D63"/>
    <w:pPr>
      <w:spacing w:after="120"/>
    </w:pPr>
  </w:style>
  <w:style w:type="character" w:customStyle="1" w:styleId="BodyTextChar">
    <w:name w:val="Body Text Char"/>
    <w:basedOn w:val="DefaultParagraphFont"/>
    <w:link w:val="BodyText"/>
    <w:rsid w:val="005B7D63"/>
    <w:rPr>
      <w:rFonts w:ascii="Times New Roman" w:eastAsia="Times New Roman" w:hAnsi="Times New Roman" w:cs="Times New Roman"/>
      <w:sz w:val="20"/>
      <w:szCs w:val="20"/>
      <w:lang w:val="en-US" w:eastAsia="ar-SA"/>
    </w:rPr>
  </w:style>
  <w:style w:type="paragraph" w:styleId="ListBullet2">
    <w:name w:val="List Bullet 2"/>
    <w:basedOn w:val="Normal"/>
    <w:rsid w:val="005B7D63"/>
    <w:pPr>
      <w:numPr>
        <w:numId w:val="3"/>
      </w:numPr>
      <w:suppressAutoHyphens w:val="0"/>
      <w:spacing w:line="288" w:lineRule="auto"/>
      <w:jc w:val="both"/>
    </w:pPr>
    <w:rPr>
      <w:rFonts w:ascii="Verdana" w:hAnsi="Verdana" w:cs="Arial"/>
      <w:color w:val="000000"/>
    </w:rPr>
  </w:style>
  <w:style w:type="paragraph" w:customStyle="1" w:styleId="Index">
    <w:name w:val="Index"/>
    <w:basedOn w:val="Normal"/>
    <w:rsid w:val="00EA20D1"/>
    <w:pPr>
      <w:suppressLineNumbers/>
    </w:pPr>
    <w:rPr>
      <w:rFonts w:cs="Courier New"/>
    </w:rPr>
  </w:style>
  <w:style w:type="paragraph" w:styleId="PlainText">
    <w:name w:val="Plain Text"/>
    <w:basedOn w:val="Normal"/>
    <w:link w:val="PlainTextChar"/>
    <w:rsid w:val="00632485"/>
    <w:rPr>
      <w:rFonts w:ascii="Courier New" w:hAnsi="Courier New" w:cs="StarSymbol"/>
    </w:rPr>
  </w:style>
  <w:style w:type="character" w:customStyle="1" w:styleId="PlainTextChar">
    <w:name w:val="Plain Text Char"/>
    <w:basedOn w:val="DefaultParagraphFont"/>
    <w:link w:val="PlainText"/>
    <w:rsid w:val="00632485"/>
    <w:rPr>
      <w:rFonts w:ascii="Courier New" w:eastAsia="Times New Roman" w:hAnsi="Courier New" w:cs="StarSymbol"/>
      <w:sz w:val="20"/>
      <w:szCs w:val="20"/>
      <w:lang w:val="en-US" w:eastAsia="ar-SA"/>
    </w:rPr>
  </w:style>
  <w:style w:type="paragraph" w:customStyle="1" w:styleId="ParaAttribute2">
    <w:name w:val="ParaAttribute2"/>
    <w:rsid w:val="009D430A"/>
    <w:pPr>
      <w:widowControl w:val="0"/>
      <w:wordWrap w:val="0"/>
      <w:spacing w:after="0" w:line="240" w:lineRule="auto"/>
    </w:pPr>
    <w:rPr>
      <w:rFonts w:ascii="Times New Roman" w:eastAsia="Batang" w:hAnsi="Times New Roman" w:cs="Times New Roman"/>
      <w:sz w:val="20"/>
      <w:szCs w:val="20"/>
      <w:lang w:eastAsia="en-MY"/>
    </w:rPr>
  </w:style>
  <w:style w:type="paragraph" w:customStyle="1" w:styleId="ParaAttribute3">
    <w:name w:val="ParaAttribute3"/>
    <w:rsid w:val="009D430A"/>
    <w:pPr>
      <w:widowControl w:val="0"/>
      <w:wordWrap w:val="0"/>
      <w:spacing w:after="0" w:line="240" w:lineRule="auto"/>
      <w:jc w:val="both"/>
    </w:pPr>
    <w:rPr>
      <w:rFonts w:ascii="Times New Roman" w:eastAsia="Batang" w:hAnsi="Times New Roman" w:cs="Times New Roman"/>
      <w:sz w:val="20"/>
      <w:szCs w:val="20"/>
      <w:lang w:eastAsia="en-MY"/>
    </w:rPr>
  </w:style>
  <w:style w:type="paragraph" w:customStyle="1" w:styleId="ParaAttribute39">
    <w:name w:val="ParaAttribute39"/>
    <w:rsid w:val="009D430A"/>
    <w:pPr>
      <w:widowControl w:val="0"/>
      <w:tabs>
        <w:tab w:val="center" w:pos="4320"/>
        <w:tab w:val="right" w:pos="8640"/>
      </w:tabs>
      <w:wordWrap w:val="0"/>
      <w:spacing w:after="0" w:line="240" w:lineRule="auto"/>
      <w:ind w:left="2880" w:hanging="2880"/>
    </w:pPr>
    <w:rPr>
      <w:rFonts w:ascii="Times New Roman" w:eastAsia="Batang" w:hAnsi="Times New Roman" w:cs="Times New Roman"/>
      <w:sz w:val="20"/>
      <w:szCs w:val="20"/>
      <w:lang w:eastAsia="en-MY"/>
    </w:rPr>
  </w:style>
  <w:style w:type="paragraph" w:customStyle="1" w:styleId="ParaAttribute40">
    <w:name w:val="ParaAttribute40"/>
    <w:rsid w:val="009D430A"/>
    <w:pPr>
      <w:widowControl w:val="0"/>
      <w:tabs>
        <w:tab w:val="center" w:pos="4320"/>
        <w:tab w:val="right" w:pos="8640"/>
      </w:tabs>
      <w:wordWrap w:val="0"/>
      <w:spacing w:after="0" w:line="240" w:lineRule="auto"/>
      <w:ind w:left="2880" w:hanging="2880"/>
    </w:pPr>
    <w:rPr>
      <w:rFonts w:ascii="Times New Roman" w:eastAsia="Batang" w:hAnsi="Times New Roman" w:cs="Times New Roman"/>
      <w:sz w:val="20"/>
      <w:szCs w:val="20"/>
      <w:lang w:eastAsia="en-MY"/>
    </w:rPr>
  </w:style>
  <w:style w:type="paragraph" w:customStyle="1" w:styleId="ParaAttribute41">
    <w:name w:val="ParaAttribute41"/>
    <w:rsid w:val="009D430A"/>
    <w:pPr>
      <w:widowControl w:val="0"/>
      <w:tabs>
        <w:tab w:val="left" w:pos="1170"/>
      </w:tabs>
      <w:wordWrap w:val="0"/>
      <w:spacing w:after="0" w:line="240" w:lineRule="auto"/>
      <w:jc w:val="both"/>
    </w:pPr>
    <w:rPr>
      <w:rFonts w:ascii="Times New Roman" w:eastAsia="Batang" w:hAnsi="Times New Roman" w:cs="Times New Roman"/>
      <w:sz w:val="20"/>
      <w:szCs w:val="20"/>
      <w:lang w:eastAsia="en-MY"/>
    </w:rPr>
  </w:style>
  <w:style w:type="character" w:customStyle="1" w:styleId="CharAttribute5">
    <w:name w:val="CharAttribute5"/>
    <w:rsid w:val="009D430A"/>
    <w:rPr>
      <w:rFonts w:ascii="Calibri" w:eastAsia="Calibri" w:hAnsi="Calibri"/>
      <w:b/>
      <w:sz w:val="24"/>
    </w:rPr>
  </w:style>
  <w:style w:type="character" w:customStyle="1" w:styleId="CharAttribute9">
    <w:name w:val="CharAttribute9"/>
    <w:rsid w:val="009D430A"/>
    <w:rPr>
      <w:rFonts w:ascii="Calibri" w:eastAsia="Calibri" w:hAnsi="Calibri"/>
      <w:sz w:val="24"/>
    </w:rPr>
  </w:style>
  <w:style w:type="character" w:customStyle="1" w:styleId="CharAttribute10">
    <w:name w:val="CharAttribute10"/>
    <w:rsid w:val="009D430A"/>
    <w:rPr>
      <w:rFonts w:ascii="Calibri" w:eastAsia="Batang" w:hAnsi="Batang"/>
      <w:sz w:val="24"/>
    </w:rPr>
  </w:style>
  <w:style w:type="character" w:customStyle="1" w:styleId="CharAttribute11">
    <w:name w:val="CharAttribute11"/>
    <w:rsid w:val="009D430A"/>
    <w:rPr>
      <w:rFonts w:ascii="Calibri" w:eastAsia="Batang" w:hAnsi="Batang"/>
      <w:b/>
      <w:sz w:val="24"/>
    </w:rPr>
  </w:style>
  <w:style w:type="character" w:customStyle="1" w:styleId="Normal14ptChar">
    <w:name w:val="Normal + 14 pt Char"/>
    <w:rsid w:val="00A51CC1"/>
    <w:rPr>
      <w:rFonts w:ascii="Calibri" w:eastAsia="Calibri" w:hAnsi="Calibri" w:cs="Courier New"/>
      <w:sz w:val="30"/>
      <w:szCs w:val="30"/>
      <w:lang w:val="en-GB" w:eastAsia="ar-SA" w:bidi="ar-SA"/>
    </w:rPr>
  </w:style>
  <w:style w:type="paragraph" w:styleId="ListParagraph">
    <w:name w:val="List Paragraph"/>
    <w:basedOn w:val="Normal"/>
    <w:link w:val="ListParagraphChar"/>
    <w:qFormat/>
    <w:rsid w:val="004866EF"/>
    <w:pPr>
      <w:suppressAutoHyphens w:val="0"/>
      <w:spacing w:after="200" w:line="276" w:lineRule="auto"/>
      <w:ind w:left="720"/>
      <w:contextualSpacing/>
    </w:pPr>
    <w:rPr>
      <w:rFonts w:ascii="Calibri" w:hAnsi="Calibri"/>
      <w:sz w:val="22"/>
      <w:szCs w:val="22"/>
      <w:lang w:eastAsia="en-US"/>
    </w:rPr>
  </w:style>
  <w:style w:type="table" w:styleId="TableGrid">
    <w:name w:val="Table Grid"/>
    <w:basedOn w:val="TableNormal"/>
    <w:uiPriority w:val="39"/>
    <w:rsid w:val="00DA3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rsid w:val="00493246"/>
    <w:rPr>
      <w:rFonts w:ascii="Times New Roman" w:eastAsia="Times New Roman" w:hAnsi="Times New Roman" w:cs="Times New Roman"/>
      <w:b/>
      <w:sz w:val="24"/>
      <w:szCs w:val="20"/>
      <w:lang w:val="x-none" w:eastAsia="x-none"/>
    </w:rPr>
  </w:style>
  <w:style w:type="paragraph" w:customStyle="1" w:styleId="ListParagraph1">
    <w:name w:val="List Paragraph1"/>
    <w:basedOn w:val="Normal"/>
    <w:uiPriority w:val="34"/>
    <w:qFormat/>
    <w:rsid w:val="00493246"/>
    <w:pPr>
      <w:suppressAutoHyphens w:val="0"/>
      <w:spacing w:after="200" w:line="276" w:lineRule="auto"/>
      <w:ind w:left="720"/>
      <w:contextualSpacing/>
    </w:pPr>
    <w:rPr>
      <w:lang w:eastAsia="en-US"/>
    </w:rPr>
  </w:style>
  <w:style w:type="character" w:customStyle="1" w:styleId="ListParagraphChar">
    <w:name w:val="List Paragraph Char"/>
    <w:link w:val="ListParagraph"/>
    <w:locked/>
    <w:rsid w:val="004E2277"/>
    <w:rPr>
      <w:rFonts w:ascii="Calibri" w:eastAsia="Times New Roman" w:hAnsi="Calibri" w:cs="Times New Roman"/>
      <w:lang w:val="en-US"/>
    </w:rPr>
  </w:style>
  <w:style w:type="paragraph" w:styleId="NoSpacing">
    <w:name w:val="No Spacing"/>
    <w:basedOn w:val="Normal"/>
    <w:link w:val="NoSpacingChar"/>
    <w:uiPriority w:val="1"/>
    <w:qFormat/>
    <w:rsid w:val="0068373C"/>
    <w:pPr>
      <w:suppressAutoHyphens w:val="0"/>
    </w:pPr>
    <w:rPr>
      <w:rFonts w:ascii="Perpetua" w:eastAsiaTheme="minorEastAsia" w:hAnsi="Perpetua" w:cstheme="minorBidi"/>
      <w:color w:val="000000"/>
      <w:sz w:val="22"/>
      <w:lang w:eastAsia="ja-JP"/>
    </w:rPr>
  </w:style>
  <w:style w:type="character" w:customStyle="1" w:styleId="NoSpacingChar">
    <w:name w:val="No Spacing Char"/>
    <w:link w:val="NoSpacing"/>
    <w:uiPriority w:val="1"/>
    <w:locked/>
    <w:rsid w:val="0068373C"/>
    <w:rPr>
      <w:rFonts w:ascii="Perpetua" w:eastAsiaTheme="minorEastAsia" w:hAnsi="Perpetua"/>
      <w:color w:val="000000"/>
      <w:szCs w:val="20"/>
      <w:lang w:val="en-US" w:eastAsia="ja-JP"/>
    </w:rPr>
  </w:style>
  <w:style w:type="paragraph" w:customStyle="1" w:styleId="Heading81">
    <w:name w:val="Heading 81"/>
    <w:basedOn w:val="Normal"/>
    <w:next w:val="Normal"/>
    <w:rsid w:val="0068373C"/>
    <w:pPr>
      <w:widowControl w:val="0"/>
      <w:suppressAutoHyphens w:val="0"/>
      <w:ind w:left="-360"/>
      <w:jc w:val="both"/>
    </w:pPr>
    <w:rPr>
      <w:rFonts w:ascii="Arial" w:eastAsiaTheme="minorEastAsia" w:hAnsi="Arial" w:cs="Book Antiqua"/>
      <w:b/>
      <w:bCs/>
      <w:lang w:eastAsia="en-US"/>
    </w:rPr>
  </w:style>
  <w:style w:type="character" w:customStyle="1" w:styleId="apple-converted-space">
    <w:name w:val="apple-converted-space"/>
    <w:basedOn w:val="DefaultParagraphFont"/>
    <w:rsid w:val="00FE047A"/>
  </w:style>
  <w:style w:type="character" w:customStyle="1" w:styleId="apple-style-span">
    <w:name w:val="apple-style-span"/>
    <w:basedOn w:val="DefaultParagraphFont"/>
    <w:rsid w:val="00FE047A"/>
  </w:style>
  <w:style w:type="paragraph" w:styleId="NormalWeb">
    <w:name w:val="Normal (Web)"/>
    <w:basedOn w:val="Normal"/>
    <w:unhideWhenUsed/>
    <w:rsid w:val="00FE047A"/>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dc:creator>
  <cp:keywords/>
  <dc:description/>
  <cp:lastModifiedBy>Jyothi</cp:lastModifiedBy>
  <cp:revision>86</cp:revision>
  <dcterms:created xsi:type="dcterms:W3CDTF">2018-11-14T04:48:00Z</dcterms:created>
  <dcterms:modified xsi:type="dcterms:W3CDTF">2018-11-27T05:56:00Z</dcterms:modified>
</cp:coreProperties>
</file>